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342818518"/>
        <w:docPartObj>
          <w:docPartGallery w:val="Cover Pages"/>
          <w:docPartUnique/>
        </w:docPartObj>
      </w:sdtPr>
      <w:sdtEndPr>
        <w:rPr>
          <w:rFonts w:eastAsiaTheme="minorHAnsi"/>
          <w:sz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636EA">
            <w:tc>
              <w:tcPr>
                <w:tcW w:w="7672" w:type="dxa"/>
                <w:tcMar>
                  <w:top w:w="216" w:type="dxa"/>
                  <w:left w:w="115" w:type="dxa"/>
                  <w:bottom w:w="216" w:type="dxa"/>
                  <w:right w:w="115" w:type="dxa"/>
                </w:tcMar>
              </w:tcPr>
              <w:p w:rsidR="000636EA" w:rsidRPr="000636EA" w:rsidRDefault="000636EA" w:rsidP="000636EA">
                <w:pPr>
                  <w:pStyle w:val="KeinLeerraum"/>
                  <w:rPr>
                    <w:rFonts w:ascii="Arial" w:eastAsiaTheme="majorEastAsia" w:hAnsi="Arial" w:cs="Arial"/>
                  </w:rPr>
                </w:pPr>
              </w:p>
            </w:tc>
          </w:tr>
          <w:tr w:rsidR="000636EA">
            <w:tc>
              <w:tcPr>
                <w:tcW w:w="7672" w:type="dxa"/>
              </w:tcPr>
              <w:sdt>
                <w:sdtPr>
                  <w:rPr>
                    <w:rFonts w:ascii="Arial" w:eastAsiaTheme="majorEastAsia" w:hAnsi="Arial" w:cs="Arial"/>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636EA" w:rsidRPr="000636EA" w:rsidRDefault="000636EA" w:rsidP="000636EA">
                    <w:pPr>
                      <w:pStyle w:val="KeinLeerraum"/>
                      <w:rPr>
                        <w:rFonts w:ascii="Arial" w:eastAsiaTheme="majorEastAsia" w:hAnsi="Arial" w:cs="Arial"/>
                        <w:color w:val="4F81BD" w:themeColor="accent1"/>
                        <w:sz w:val="80"/>
                        <w:szCs w:val="80"/>
                      </w:rPr>
                    </w:pPr>
                    <w:r w:rsidRPr="000636EA">
                      <w:rPr>
                        <w:rFonts w:ascii="Arial" w:eastAsiaTheme="majorEastAsia" w:hAnsi="Arial" w:cs="Arial"/>
                        <w:color w:val="4F81BD" w:themeColor="accent1"/>
                        <w:sz w:val="80"/>
                        <w:szCs w:val="80"/>
                      </w:rPr>
                      <w:t>Schiffe versenken</w:t>
                    </w:r>
                  </w:p>
                </w:sdtContent>
              </w:sdt>
            </w:tc>
          </w:tr>
          <w:tr w:rsidR="000636EA">
            <w:tc>
              <w:tcPr>
                <w:tcW w:w="7672" w:type="dxa"/>
                <w:tcMar>
                  <w:top w:w="216" w:type="dxa"/>
                  <w:left w:w="115" w:type="dxa"/>
                  <w:bottom w:w="216" w:type="dxa"/>
                  <w:right w:w="115" w:type="dxa"/>
                </w:tcMar>
              </w:tcPr>
              <w:p w:rsidR="000636EA" w:rsidRPr="000636EA" w:rsidRDefault="009C4DEE" w:rsidP="000636EA">
                <w:pPr>
                  <w:pStyle w:val="KeinLeerraum"/>
                  <w:rPr>
                    <w:rFonts w:ascii="Arial" w:eastAsiaTheme="majorEastAsia" w:hAnsi="Arial" w:cs="Arial"/>
                  </w:rPr>
                </w:pPr>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r w:rsidR="000636EA" w:rsidRPr="000636EA">
                      <w:rPr>
                        <w:rFonts w:ascii="Arial" w:eastAsiaTheme="majorEastAsia" w:hAnsi="Arial" w:cs="Arial"/>
                      </w:rPr>
                      <w:t xml:space="preserve">Fachinformatiker Anwendungsentwicklung </w:t>
                    </w:r>
                  </w:sdtContent>
                </w:sdt>
                <w:r w:rsidR="000636EA" w:rsidRPr="000636EA">
                  <w:rPr>
                    <w:rFonts w:ascii="Arial" w:eastAsiaTheme="majorEastAsia" w:hAnsi="Arial" w:cs="Arial"/>
                  </w:rPr>
                  <w:br/>
                  <w:t>E2FI1 2017/2018</w:t>
                </w:r>
              </w:p>
              <w:p w:rsidR="000636EA" w:rsidRPr="000636EA" w:rsidRDefault="000636EA" w:rsidP="000636EA">
                <w:pPr>
                  <w:pStyle w:val="KeinLeerraum"/>
                  <w:rPr>
                    <w:rFonts w:ascii="Arial" w:eastAsiaTheme="majorEastAsia" w:hAnsi="Arial" w:cs="Arial"/>
                  </w:rPr>
                </w:pP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Tobias Schacherbauer, Jürgen Huber</w:t>
                </w:r>
              </w:p>
              <w:p w:rsidR="000636EA" w:rsidRPr="000636EA" w:rsidRDefault="000636EA" w:rsidP="000636EA">
                <w:pPr>
                  <w:pStyle w:val="KeinLeerraum"/>
                  <w:rPr>
                    <w:rFonts w:ascii="Arial" w:eastAsiaTheme="majorEastAsia" w:hAnsi="Arial" w:cs="Arial"/>
                  </w:rPr>
                </w:pPr>
                <w:r w:rsidRPr="000636EA">
                  <w:rPr>
                    <w:rFonts w:ascii="Arial" w:eastAsiaTheme="majorEastAsia" w:hAnsi="Arial" w:cs="Arial"/>
                  </w:rPr>
                  <w:t>Abgabe: 06.07.2018</w:t>
                </w:r>
              </w:p>
            </w:tc>
          </w:tr>
        </w:tbl>
        <w:p w:rsidR="000636EA" w:rsidRDefault="009C4DEE">
          <w:pPr>
            <w:rPr>
              <w:rFonts w:ascii="Arial" w:hAnsi="Arial" w:cs="Arial"/>
              <w:sz w:val="28"/>
            </w:rPr>
          </w:pPr>
        </w:p>
      </w:sdtContent>
    </w:sdt>
    <w:p w:rsidR="00A37951" w:rsidRDefault="00A37951" w:rsidP="00A37951">
      <w:pPr>
        <w:spacing w:line="360" w:lineRule="auto"/>
      </w:pPr>
    </w:p>
    <w:p w:rsidR="000636EA" w:rsidRDefault="000636EA">
      <w:pPr>
        <w:rPr>
          <w:rFonts w:ascii="Arial" w:hAnsi="Arial" w:cs="Arial"/>
          <w:sz w:val="28"/>
        </w:rPr>
      </w:pPr>
      <w:r>
        <w:rPr>
          <w:rFonts w:ascii="Arial" w:hAnsi="Arial" w:cs="Arial"/>
          <w:sz w:val="28"/>
        </w:rPr>
        <w:br w:type="page"/>
      </w:r>
    </w:p>
    <w:sdt>
      <w:sdtPr>
        <w:rPr>
          <w:rFonts w:asciiTheme="minorHAnsi" w:eastAsiaTheme="minorHAnsi" w:hAnsiTheme="minorHAnsi" w:cstheme="minorBidi"/>
          <w:b w:val="0"/>
          <w:bCs w:val="0"/>
          <w:color w:val="auto"/>
          <w:sz w:val="22"/>
          <w:szCs w:val="22"/>
          <w:lang w:eastAsia="en-US"/>
        </w:rPr>
        <w:id w:val="-1758587346"/>
        <w:docPartObj>
          <w:docPartGallery w:val="Table of Contents"/>
          <w:docPartUnique/>
        </w:docPartObj>
      </w:sdtPr>
      <w:sdtEndPr>
        <w:rPr>
          <w:rFonts w:cs="Arial"/>
        </w:rPr>
      </w:sdtEndPr>
      <w:sdtContent>
        <w:p w:rsidR="000636EA" w:rsidRPr="000636EA" w:rsidRDefault="000636EA">
          <w:pPr>
            <w:pStyle w:val="Inhaltsverzeichnisberschrift"/>
            <w:rPr>
              <w:rFonts w:cs="Arial"/>
            </w:rPr>
          </w:pPr>
          <w:r w:rsidRPr="000636EA">
            <w:rPr>
              <w:rFonts w:cs="Arial"/>
            </w:rPr>
            <w:t>Inhaltsverzeichnis</w:t>
          </w:r>
        </w:p>
        <w:p w:rsidR="00773E18" w:rsidRDefault="000636EA">
          <w:pPr>
            <w:pStyle w:val="Verzeichnis1"/>
            <w:tabs>
              <w:tab w:val="right" w:leader="dot" w:pos="9062"/>
            </w:tabs>
            <w:rPr>
              <w:noProof/>
            </w:rPr>
          </w:pPr>
          <w:r w:rsidRPr="000636EA">
            <w:rPr>
              <w:rFonts w:ascii="Arial" w:hAnsi="Arial" w:cs="Arial"/>
            </w:rPr>
            <w:fldChar w:fldCharType="begin"/>
          </w:r>
          <w:r w:rsidRPr="000636EA">
            <w:rPr>
              <w:rFonts w:ascii="Arial" w:hAnsi="Arial" w:cs="Arial"/>
            </w:rPr>
            <w:instrText xml:space="preserve"> TOC \o "1-3" \h \z \u </w:instrText>
          </w:r>
          <w:r w:rsidRPr="000636EA">
            <w:rPr>
              <w:rFonts w:ascii="Arial" w:hAnsi="Arial" w:cs="Arial"/>
            </w:rPr>
            <w:fldChar w:fldCharType="separate"/>
          </w:r>
          <w:hyperlink w:anchor="_Toc518483086" w:history="1">
            <w:r w:rsidR="00773E18" w:rsidRPr="00D11CA8">
              <w:rPr>
                <w:rStyle w:val="Hyperlink"/>
                <w:noProof/>
              </w:rPr>
              <w:t>Selbständigkeitserklärung</w:t>
            </w:r>
            <w:r w:rsidR="00773E18">
              <w:rPr>
                <w:noProof/>
                <w:webHidden/>
              </w:rPr>
              <w:tab/>
            </w:r>
            <w:r w:rsidR="00773E18">
              <w:rPr>
                <w:noProof/>
                <w:webHidden/>
              </w:rPr>
              <w:fldChar w:fldCharType="begin"/>
            </w:r>
            <w:r w:rsidR="00773E18">
              <w:rPr>
                <w:noProof/>
                <w:webHidden/>
              </w:rPr>
              <w:instrText xml:space="preserve"> PAGEREF _Toc518483086 \h </w:instrText>
            </w:r>
            <w:r w:rsidR="00773E18">
              <w:rPr>
                <w:noProof/>
                <w:webHidden/>
              </w:rPr>
            </w:r>
            <w:r w:rsidR="00773E18">
              <w:rPr>
                <w:noProof/>
                <w:webHidden/>
              </w:rPr>
              <w:fldChar w:fldCharType="separate"/>
            </w:r>
            <w:r w:rsidR="00773E18">
              <w:rPr>
                <w:noProof/>
                <w:webHidden/>
              </w:rPr>
              <w:t>2</w:t>
            </w:r>
            <w:r w:rsidR="00773E18">
              <w:rPr>
                <w:noProof/>
                <w:webHidden/>
              </w:rPr>
              <w:fldChar w:fldCharType="end"/>
            </w:r>
          </w:hyperlink>
        </w:p>
        <w:p w:rsidR="00773E18" w:rsidRDefault="009C4DEE">
          <w:pPr>
            <w:pStyle w:val="Verzeichnis2"/>
            <w:tabs>
              <w:tab w:val="right" w:leader="dot" w:pos="9062"/>
            </w:tabs>
            <w:rPr>
              <w:noProof/>
            </w:rPr>
          </w:pPr>
          <w:hyperlink w:anchor="_Toc518483087" w:history="1">
            <w:r w:rsidR="00773E18" w:rsidRPr="00D11CA8">
              <w:rPr>
                <w:rStyle w:val="Hyperlink"/>
                <w:noProof/>
              </w:rPr>
              <w:t>Quellen</w:t>
            </w:r>
            <w:r w:rsidR="00773E18">
              <w:rPr>
                <w:noProof/>
                <w:webHidden/>
              </w:rPr>
              <w:tab/>
            </w:r>
            <w:r w:rsidR="00773E18">
              <w:rPr>
                <w:noProof/>
                <w:webHidden/>
              </w:rPr>
              <w:fldChar w:fldCharType="begin"/>
            </w:r>
            <w:r w:rsidR="00773E18">
              <w:rPr>
                <w:noProof/>
                <w:webHidden/>
              </w:rPr>
              <w:instrText xml:space="preserve"> PAGEREF _Toc518483087 \h </w:instrText>
            </w:r>
            <w:r w:rsidR="00773E18">
              <w:rPr>
                <w:noProof/>
                <w:webHidden/>
              </w:rPr>
            </w:r>
            <w:r w:rsidR="00773E18">
              <w:rPr>
                <w:noProof/>
                <w:webHidden/>
              </w:rPr>
              <w:fldChar w:fldCharType="separate"/>
            </w:r>
            <w:r w:rsidR="00773E18">
              <w:rPr>
                <w:noProof/>
                <w:webHidden/>
              </w:rPr>
              <w:t>2</w:t>
            </w:r>
            <w:r w:rsidR="00773E18">
              <w:rPr>
                <w:noProof/>
                <w:webHidden/>
              </w:rPr>
              <w:fldChar w:fldCharType="end"/>
            </w:r>
          </w:hyperlink>
        </w:p>
        <w:p w:rsidR="00773E18" w:rsidRDefault="009C4DEE">
          <w:pPr>
            <w:pStyle w:val="Verzeichnis1"/>
            <w:tabs>
              <w:tab w:val="right" w:leader="dot" w:pos="9062"/>
            </w:tabs>
            <w:rPr>
              <w:noProof/>
            </w:rPr>
          </w:pPr>
          <w:hyperlink w:anchor="_Toc518483088" w:history="1">
            <w:r w:rsidR="00773E18" w:rsidRPr="00D11CA8">
              <w:rPr>
                <w:rStyle w:val="Hyperlink"/>
                <w:noProof/>
              </w:rPr>
              <w:t>Projektidee / Projektziel</w:t>
            </w:r>
            <w:r w:rsidR="00773E18">
              <w:rPr>
                <w:noProof/>
                <w:webHidden/>
              </w:rPr>
              <w:tab/>
            </w:r>
            <w:r w:rsidR="00773E18">
              <w:rPr>
                <w:noProof/>
                <w:webHidden/>
              </w:rPr>
              <w:fldChar w:fldCharType="begin"/>
            </w:r>
            <w:r w:rsidR="00773E18">
              <w:rPr>
                <w:noProof/>
                <w:webHidden/>
              </w:rPr>
              <w:instrText xml:space="preserve"> PAGEREF _Toc518483088 \h </w:instrText>
            </w:r>
            <w:r w:rsidR="00773E18">
              <w:rPr>
                <w:noProof/>
                <w:webHidden/>
              </w:rPr>
            </w:r>
            <w:r w:rsidR="00773E18">
              <w:rPr>
                <w:noProof/>
                <w:webHidden/>
              </w:rPr>
              <w:fldChar w:fldCharType="separate"/>
            </w:r>
            <w:r w:rsidR="00773E18">
              <w:rPr>
                <w:noProof/>
                <w:webHidden/>
              </w:rPr>
              <w:t>3</w:t>
            </w:r>
            <w:r w:rsidR="00773E18">
              <w:rPr>
                <w:noProof/>
                <w:webHidden/>
              </w:rPr>
              <w:fldChar w:fldCharType="end"/>
            </w:r>
          </w:hyperlink>
        </w:p>
        <w:p w:rsidR="00773E18" w:rsidRDefault="009C4DEE">
          <w:pPr>
            <w:pStyle w:val="Verzeichnis1"/>
            <w:tabs>
              <w:tab w:val="right" w:leader="dot" w:pos="9062"/>
            </w:tabs>
            <w:rPr>
              <w:noProof/>
            </w:rPr>
          </w:pPr>
          <w:hyperlink w:anchor="_Toc518483089" w:history="1">
            <w:r w:rsidR="00773E18" w:rsidRPr="00D11CA8">
              <w:rPr>
                <w:rStyle w:val="Hyperlink"/>
                <w:noProof/>
              </w:rPr>
              <w:t>Pflichtenheft</w:t>
            </w:r>
            <w:r w:rsidR="00773E18">
              <w:rPr>
                <w:noProof/>
                <w:webHidden/>
              </w:rPr>
              <w:tab/>
            </w:r>
            <w:r w:rsidR="00773E18">
              <w:rPr>
                <w:noProof/>
                <w:webHidden/>
              </w:rPr>
              <w:fldChar w:fldCharType="begin"/>
            </w:r>
            <w:r w:rsidR="00773E18">
              <w:rPr>
                <w:noProof/>
                <w:webHidden/>
              </w:rPr>
              <w:instrText xml:space="preserve"> PAGEREF _Toc518483089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9C4DEE">
          <w:pPr>
            <w:pStyle w:val="Verzeichnis2"/>
            <w:tabs>
              <w:tab w:val="right" w:leader="dot" w:pos="9062"/>
            </w:tabs>
            <w:rPr>
              <w:noProof/>
            </w:rPr>
          </w:pPr>
          <w:hyperlink w:anchor="_Toc518483090" w:history="1">
            <w:r w:rsidR="00773E18" w:rsidRPr="00D11CA8">
              <w:rPr>
                <w:rStyle w:val="Hyperlink"/>
                <w:noProof/>
              </w:rPr>
              <w:t>Musskriterien</w:t>
            </w:r>
            <w:r w:rsidR="00773E18">
              <w:rPr>
                <w:noProof/>
                <w:webHidden/>
              </w:rPr>
              <w:tab/>
            </w:r>
            <w:r w:rsidR="00773E18">
              <w:rPr>
                <w:noProof/>
                <w:webHidden/>
              </w:rPr>
              <w:fldChar w:fldCharType="begin"/>
            </w:r>
            <w:r w:rsidR="00773E18">
              <w:rPr>
                <w:noProof/>
                <w:webHidden/>
              </w:rPr>
              <w:instrText xml:space="preserve"> PAGEREF _Toc518483090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9C4DEE">
          <w:pPr>
            <w:pStyle w:val="Verzeichnis2"/>
            <w:tabs>
              <w:tab w:val="right" w:leader="dot" w:pos="9062"/>
            </w:tabs>
            <w:rPr>
              <w:noProof/>
            </w:rPr>
          </w:pPr>
          <w:hyperlink w:anchor="_Toc518483091" w:history="1">
            <w:r w:rsidR="00773E18" w:rsidRPr="00D11CA8">
              <w:rPr>
                <w:rStyle w:val="Hyperlink"/>
                <w:rFonts w:cs="Arial"/>
                <w:noProof/>
              </w:rPr>
              <w:t>Wunschkriterien</w:t>
            </w:r>
            <w:r w:rsidR="00773E18">
              <w:rPr>
                <w:noProof/>
                <w:webHidden/>
              </w:rPr>
              <w:tab/>
            </w:r>
            <w:r w:rsidR="00773E18">
              <w:rPr>
                <w:noProof/>
                <w:webHidden/>
              </w:rPr>
              <w:fldChar w:fldCharType="begin"/>
            </w:r>
            <w:r w:rsidR="00773E18">
              <w:rPr>
                <w:noProof/>
                <w:webHidden/>
              </w:rPr>
              <w:instrText xml:space="preserve"> PAGEREF _Toc518483091 \h </w:instrText>
            </w:r>
            <w:r w:rsidR="00773E18">
              <w:rPr>
                <w:noProof/>
                <w:webHidden/>
              </w:rPr>
            </w:r>
            <w:r w:rsidR="00773E18">
              <w:rPr>
                <w:noProof/>
                <w:webHidden/>
              </w:rPr>
              <w:fldChar w:fldCharType="separate"/>
            </w:r>
            <w:r w:rsidR="00773E18">
              <w:rPr>
                <w:noProof/>
                <w:webHidden/>
              </w:rPr>
              <w:t>4</w:t>
            </w:r>
            <w:r w:rsidR="00773E18">
              <w:rPr>
                <w:noProof/>
                <w:webHidden/>
              </w:rPr>
              <w:fldChar w:fldCharType="end"/>
            </w:r>
          </w:hyperlink>
        </w:p>
        <w:p w:rsidR="00773E18" w:rsidRDefault="009C4DEE">
          <w:pPr>
            <w:pStyle w:val="Verzeichnis1"/>
            <w:tabs>
              <w:tab w:val="right" w:leader="dot" w:pos="9062"/>
            </w:tabs>
            <w:rPr>
              <w:noProof/>
            </w:rPr>
          </w:pPr>
          <w:hyperlink w:anchor="_Toc518483092" w:history="1">
            <w:r w:rsidR="00773E18" w:rsidRPr="00D11CA8">
              <w:rPr>
                <w:rStyle w:val="Hyperlink"/>
                <w:noProof/>
              </w:rPr>
              <w:t>Projektverlauf</w:t>
            </w:r>
            <w:r w:rsidR="00773E18">
              <w:rPr>
                <w:noProof/>
                <w:webHidden/>
              </w:rPr>
              <w:tab/>
            </w:r>
            <w:r w:rsidR="00773E18">
              <w:rPr>
                <w:noProof/>
                <w:webHidden/>
              </w:rPr>
              <w:fldChar w:fldCharType="begin"/>
            </w:r>
            <w:r w:rsidR="00773E18">
              <w:rPr>
                <w:noProof/>
                <w:webHidden/>
              </w:rPr>
              <w:instrText xml:space="preserve"> PAGEREF _Toc518483092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9C4DEE">
          <w:pPr>
            <w:pStyle w:val="Verzeichnis2"/>
            <w:tabs>
              <w:tab w:val="right" w:leader="dot" w:pos="9062"/>
            </w:tabs>
            <w:rPr>
              <w:noProof/>
            </w:rPr>
          </w:pPr>
          <w:hyperlink w:anchor="_Toc518483093" w:history="1">
            <w:r w:rsidR="00773E18" w:rsidRPr="00D11CA8">
              <w:rPr>
                <w:rStyle w:val="Hyperlink"/>
                <w:noProof/>
              </w:rPr>
              <w:t>Implementierung</w:t>
            </w:r>
            <w:r w:rsidR="00773E18">
              <w:rPr>
                <w:noProof/>
                <w:webHidden/>
              </w:rPr>
              <w:tab/>
            </w:r>
            <w:r w:rsidR="00773E18">
              <w:rPr>
                <w:noProof/>
                <w:webHidden/>
              </w:rPr>
              <w:fldChar w:fldCharType="begin"/>
            </w:r>
            <w:r w:rsidR="00773E18">
              <w:rPr>
                <w:noProof/>
                <w:webHidden/>
              </w:rPr>
              <w:instrText xml:space="preserve"> PAGEREF _Toc518483093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9C4DEE">
          <w:pPr>
            <w:pStyle w:val="Verzeichnis2"/>
            <w:tabs>
              <w:tab w:val="right" w:leader="dot" w:pos="9062"/>
            </w:tabs>
            <w:rPr>
              <w:noProof/>
            </w:rPr>
          </w:pPr>
          <w:hyperlink w:anchor="_Toc518483094" w:history="1">
            <w:r w:rsidR="00773E18" w:rsidRPr="00D11CA8">
              <w:rPr>
                <w:rStyle w:val="Hyperlink"/>
                <w:noProof/>
              </w:rPr>
              <w:t>Tests</w:t>
            </w:r>
            <w:r w:rsidR="00773E18">
              <w:rPr>
                <w:noProof/>
                <w:webHidden/>
              </w:rPr>
              <w:tab/>
            </w:r>
            <w:r w:rsidR="00773E18">
              <w:rPr>
                <w:noProof/>
                <w:webHidden/>
              </w:rPr>
              <w:fldChar w:fldCharType="begin"/>
            </w:r>
            <w:r w:rsidR="00773E18">
              <w:rPr>
                <w:noProof/>
                <w:webHidden/>
              </w:rPr>
              <w:instrText xml:space="preserve"> PAGEREF _Toc518483094 \h </w:instrText>
            </w:r>
            <w:r w:rsidR="00773E18">
              <w:rPr>
                <w:noProof/>
                <w:webHidden/>
              </w:rPr>
            </w:r>
            <w:r w:rsidR="00773E18">
              <w:rPr>
                <w:noProof/>
                <w:webHidden/>
              </w:rPr>
              <w:fldChar w:fldCharType="separate"/>
            </w:r>
            <w:r w:rsidR="00773E18">
              <w:rPr>
                <w:noProof/>
                <w:webHidden/>
              </w:rPr>
              <w:t>6</w:t>
            </w:r>
            <w:r w:rsidR="00773E18">
              <w:rPr>
                <w:noProof/>
                <w:webHidden/>
              </w:rPr>
              <w:fldChar w:fldCharType="end"/>
            </w:r>
          </w:hyperlink>
        </w:p>
        <w:p w:rsidR="00773E18" w:rsidRDefault="009C4DEE">
          <w:pPr>
            <w:pStyle w:val="Verzeichnis1"/>
            <w:tabs>
              <w:tab w:val="right" w:leader="dot" w:pos="9062"/>
            </w:tabs>
            <w:rPr>
              <w:noProof/>
            </w:rPr>
          </w:pPr>
          <w:hyperlink w:anchor="_Toc518483095" w:history="1">
            <w:r w:rsidR="00773E18" w:rsidRPr="00D11CA8">
              <w:rPr>
                <w:rStyle w:val="Hyperlink"/>
                <w:noProof/>
              </w:rPr>
              <w:t>Klassen-Struktur / UML</w:t>
            </w:r>
            <w:r w:rsidR="00773E18">
              <w:rPr>
                <w:noProof/>
                <w:webHidden/>
              </w:rPr>
              <w:tab/>
            </w:r>
            <w:r w:rsidR="00773E18">
              <w:rPr>
                <w:noProof/>
                <w:webHidden/>
              </w:rPr>
              <w:fldChar w:fldCharType="begin"/>
            </w:r>
            <w:r w:rsidR="00773E18">
              <w:rPr>
                <w:noProof/>
                <w:webHidden/>
              </w:rPr>
              <w:instrText xml:space="preserve"> PAGEREF _Toc518483095 \h </w:instrText>
            </w:r>
            <w:r w:rsidR="00773E18">
              <w:rPr>
                <w:noProof/>
                <w:webHidden/>
              </w:rPr>
            </w:r>
            <w:r w:rsidR="00773E18">
              <w:rPr>
                <w:noProof/>
                <w:webHidden/>
              </w:rPr>
              <w:fldChar w:fldCharType="separate"/>
            </w:r>
            <w:r w:rsidR="00773E18">
              <w:rPr>
                <w:noProof/>
                <w:webHidden/>
              </w:rPr>
              <w:t>7</w:t>
            </w:r>
            <w:r w:rsidR="00773E18">
              <w:rPr>
                <w:noProof/>
                <w:webHidden/>
              </w:rPr>
              <w:fldChar w:fldCharType="end"/>
            </w:r>
          </w:hyperlink>
        </w:p>
        <w:p w:rsidR="00773E18" w:rsidRDefault="009C4DEE">
          <w:pPr>
            <w:pStyle w:val="Verzeichnis1"/>
            <w:tabs>
              <w:tab w:val="right" w:leader="dot" w:pos="9062"/>
            </w:tabs>
            <w:rPr>
              <w:noProof/>
            </w:rPr>
          </w:pPr>
          <w:hyperlink w:anchor="_Toc518483096" w:history="1">
            <w:r w:rsidR="00773E18" w:rsidRPr="00D11CA8">
              <w:rPr>
                <w:rStyle w:val="Hyperlink"/>
                <w:noProof/>
              </w:rPr>
              <w:t>Spielablauf</w:t>
            </w:r>
            <w:r w:rsidR="00773E18">
              <w:rPr>
                <w:noProof/>
                <w:webHidden/>
              </w:rPr>
              <w:tab/>
            </w:r>
            <w:r w:rsidR="00773E18">
              <w:rPr>
                <w:noProof/>
                <w:webHidden/>
              </w:rPr>
              <w:fldChar w:fldCharType="begin"/>
            </w:r>
            <w:r w:rsidR="00773E18">
              <w:rPr>
                <w:noProof/>
                <w:webHidden/>
              </w:rPr>
              <w:instrText xml:space="preserve"> PAGEREF _Toc518483096 \h </w:instrText>
            </w:r>
            <w:r w:rsidR="00773E18">
              <w:rPr>
                <w:noProof/>
                <w:webHidden/>
              </w:rPr>
            </w:r>
            <w:r w:rsidR="00773E18">
              <w:rPr>
                <w:noProof/>
                <w:webHidden/>
              </w:rPr>
              <w:fldChar w:fldCharType="separate"/>
            </w:r>
            <w:r w:rsidR="00773E18">
              <w:rPr>
                <w:noProof/>
                <w:webHidden/>
              </w:rPr>
              <w:t>8</w:t>
            </w:r>
            <w:r w:rsidR="00773E18">
              <w:rPr>
                <w:noProof/>
                <w:webHidden/>
              </w:rPr>
              <w:fldChar w:fldCharType="end"/>
            </w:r>
          </w:hyperlink>
        </w:p>
        <w:p w:rsidR="00773E18" w:rsidRDefault="009C4DEE">
          <w:pPr>
            <w:pStyle w:val="Verzeichnis1"/>
            <w:tabs>
              <w:tab w:val="right" w:leader="dot" w:pos="9062"/>
            </w:tabs>
            <w:rPr>
              <w:noProof/>
            </w:rPr>
          </w:pPr>
          <w:hyperlink w:anchor="_Toc518483097" w:history="1">
            <w:r w:rsidR="00773E18" w:rsidRPr="00D11CA8">
              <w:rPr>
                <w:rStyle w:val="Hyperlink"/>
                <w:noProof/>
              </w:rPr>
              <w:t>Probleme während des Projekts</w:t>
            </w:r>
            <w:r w:rsidR="00773E18">
              <w:rPr>
                <w:noProof/>
                <w:webHidden/>
              </w:rPr>
              <w:tab/>
            </w:r>
            <w:r w:rsidR="00773E18">
              <w:rPr>
                <w:noProof/>
                <w:webHidden/>
              </w:rPr>
              <w:fldChar w:fldCharType="begin"/>
            </w:r>
            <w:r w:rsidR="00773E18">
              <w:rPr>
                <w:noProof/>
                <w:webHidden/>
              </w:rPr>
              <w:instrText xml:space="preserve"> PAGEREF _Toc518483097 \h </w:instrText>
            </w:r>
            <w:r w:rsidR="00773E18">
              <w:rPr>
                <w:noProof/>
                <w:webHidden/>
              </w:rPr>
            </w:r>
            <w:r w:rsidR="00773E18">
              <w:rPr>
                <w:noProof/>
                <w:webHidden/>
              </w:rPr>
              <w:fldChar w:fldCharType="separate"/>
            </w:r>
            <w:r w:rsidR="00773E18">
              <w:rPr>
                <w:noProof/>
                <w:webHidden/>
              </w:rPr>
              <w:t>9</w:t>
            </w:r>
            <w:r w:rsidR="00773E18">
              <w:rPr>
                <w:noProof/>
                <w:webHidden/>
              </w:rPr>
              <w:fldChar w:fldCharType="end"/>
            </w:r>
          </w:hyperlink>
        </w:p>
        <w:p w:rsidR="00773E18" w:rsidRDefault="009C4DEE">
          <w:pPr>
            <w:pStyle w:val="Verzeichnis1"/>
            <w:tabs>
              <w:tab w:val="right" w:leader="dot" w:pos="9062"/>
            </w:tabs>
            <w:rPr>
              <w:noProof/>
            </w:rPr>
          </w:pPr>
          <w:hyperlink w:anchor="_Toc518483098" w:history="1">
            <w:r w:rsidR="00773E18" w:rsidRPr="00D11CA8">
              <w:rPr>
                <w:rStyle w:val="Hyperlink"/>
                <w:noProof/>
              </w:rPr>
              <w:t>Fazit</w:t>
            </w:r>
            <w:r w:rsidR="00773E18">
              <w:rPr>
                <w:noProof/>
                <w:webHidden/>
              </w:rPr>
              <w:tab/>
            </w:r>
            <w:r w:rsidR="00773E18">
              <w:rPr>
                <w:noProof/>
                <w:webHidden/>
              </w:rPr>
              <w:fldChar w:fldCharType="begin"/>
            </w:r>
            <w:r w:rsidR="00773E18">
              <w:rPr>
                <w:noProof/>
                <w:webHidden/>
              </w:rPr>
              <w:instrText xml:space="preserve"> PAGEREF _Toc518483098 \h </w:instrText>
            </w:r>
            <w:r w:rsidR="00773E18">
              <w:rPr>
                <w:noProof/>
                <w:webHidden/>
              </w:rPr>
            </w:r>
            <w:r w:rsidR="00773E18">
              <w:rPr>
                <w:noProof/>
                <w:webHidden/>
              </w:rPr>
              <w:fldChar w:fldCharType="separate"/>
            </w:r>
            <w:r w:rsidR="00773E18">
              <w:rPr>
                <w:noProof/>
                <w:webHidden/>
              </w:rPr>
              <w:t>10</w:t>
            </w:r>
            <w:r w:rsidR="00773E18">
              <w:rPr>
                <w:noProof/>
                <w:webHidden/>
              </w:rPr>
              <w:fldChar w:fldCharType="end"/>
            </w:r>
          </w:hyperlink>
        </w:p>
        <w:p w:rsidR="000636EA" w:rsidRPr="000636EA" w:rsidRDefault="000636EA">
          <w:pPr>
            <w:rPr>
              <w:rFonts w:ascii="Arial" w:hAnsi="Arial" w:cs="Arial"/>
            </w:rPr>
          </w:pPr>
          <w:r w:rsidRPr="000636EA">
            <w:rPr>
              <w:rFonts w:ascii="Arial" w:hAnsi="Arial" w:cs="Arial"/>
              <w:b/>
              <w:bCs/>
            </w:rPr>
            <w:fldChar w:fldCharType="end"/>
          </w:r>
        </w:p>
      </w:sdtContent>
    </w:sdt>
    <w:p w:rsidR="000636EA" w:rsidRDefault="000636EA">
      <w:pPr>
        <w:rPr>
          <w:rFonts w:ascii="Arial" w:hAnsi="Arial" w:cs="Arial"/>
          <w:sz w:val="28"/>
        </w:rPr>
      </w:pPr>
      <w:r>
        <w:rPr>
          <w:rFonts w:ascii="Arial" w:hAnsi="Arial" w:cs="Arial"/>
          <w:sz w:val="28"/>
        </w:rPr>
        <w:br w:type="page"/>
      </w:r>
    </w:p>
    <w:p w:rsidR="00A37951" w:rsidRDefault="00530FB1" w:rsidP="00530FB1">
      <w:pPr>
        <w:pStyle w:val="berschrift1"/>
      </w:pPr>
      <w:bookmarkStart w:id="0" w:name="_Toc518483086"/>
      <w:r>
        <w:lastRenderedPageBreak/>
        <w:t>Selbständigkeitserklärung</w:t>
      </w:r>
      <w:bookmarkEnd w:id="0"/>
    </w:p>
    <w:p w:rsidR="0018687F" w:rsidRPr="0018687F" w:rsidRDefault="0018687F" w:rsidP="0018687F">
      <w:pPr>
        <w:spacing w:line="360" w:lineRule="auto"/>
        <w:rPr>
          <w:rFonts w:ascii="Arial" w:hAnsi="Arial" w:cs="Arial"/>
          <w:sz w:val="24"/>
        </w:rPr>
      </w:pPr>
      <w:r w:rsidRPr="0018687F">
        <w:rPr>
          <w:rFonts w:ascii="Arial" w:hAnsi="Arial" w:cs="Arial"/>
          <w:sz w:val="24"/>
        </w:rPr>
        <w:t>Hiermit erkläre</w:t>
      </w:r>
      <w:r>
        <w:rPr>
          <w:rFonts w:ascii="Arial" w:hAnsi="Arial" w:cs="Arial"/>
          <w:sz w:val="24"/>
        </w:rPr>
        <w:t>n</w:t>
      </w:r>
      <w:r w:rsidRPr="0018687F">
        <w:rPr>
          <w:rFonts w:ascii="Arial" w:hAnsi="Arial" w:cs="Arial"/>
          <w:sz w:val="24"/>
        </w:rPr>
        <w:t xml:space="preserve"> </w:t>
      </w:r>
      <w:r>
        <w:rPr>
          <w:rFonts w:ascii="Arial" w:hAnsi="Arial" w:cs="Arial"/>
          <w:sz w:val="24"/>
        </w:rPr>
        <w:t>wir</w:t>
      </w:r>
      <w:r w:rsidRPr="0018687F">
        <w:rPr>
          <w:rFonts w:ascii="Arial" w:hAnsi="Arial" w:cs="Arial"/>
          <w:sz w:val="24"/>
        </w:rPr>
        <w:t xml:space="preserve">, dass </w:t>
      </w:r>
      <w:r>
        <w:rPr>
          <w:rFonts w:ascii="Arial" w:hAnsi="Arial" w:cs="Arial"/>
          <w:sz w:val="24"/>
        </w:rPr>
        <w:t>wir</w:t>
      </w:r>
      <w:r w:rsidRPr="0018687F">
        <w:rPr>
          <w:rFonts w:ascii="Arial" w:hAnsi="Arial" w:cs="Arial"/>
          <w:sz w:val="24"/>
        </w:rPr>
        <w:t xml:space="preserve"> die vorliegende Projektarbeit selbständig verfasst und keine anderen als die angegebenen Hilfsmittel benutzt </w:t>
      </w:r>
      <w:proofErr w:type="gramStart"/>
      <w:r w:rsidRPr="0018687F">
        <w:rPr>
          <w:rFonts w:ascii="Arial" w:hAnsi="Arial" w:cs="Arial"/>
          <w:sz w:val="24"/>
        </w:rPr>
        <w:t>habe</w:t>
      </w:r>
      <w:proofErr w:type="gramEnd"/>
      <w:r w:rsidRPr="0018687F">
        <w:rPr>
          <w:rFonts w:ascii="Arial" w:hAnsi="Arial" w:cs="Arial"/>
          <w:sz w:val="24"/>
        </w:rPr>
        <w:t>.</w:t>
      </w:r>
    </w:p>
    <w:p w:rsidR="00530FB1" w:rsidRDefault="0018687F" w:rsidP="0018687F">
      <w:pPr>
        <w:spacing w:line="360" w:lineRule="auto"/>
        <w:rPr>
          <w:rFonts w:ascii="Arial" w:hAnsi="Arial" w:cs="Arial"/>
          <w:sz w:val="24"/>
        </w:rPr>
      </w:pPr>
      <w:r w:rsidRPr="0018687F">
        <w:rPr>
          <w:rFonts w:ascii="Arial" w:hAnsi="Arial" w:cs="Arial"/>
          <w:sz w:val="24"/>
        </w:rPr>
        <w:t>Die Stelle der Projektarbeit, die andere Quellen im Wortlaut oder dem Sinn nach entnommen wurden sind durch Angaben der Herkunft kenntlich gemacht. Dies gilt auch für Zeichnungen, Skizzen, bildliche Darstellungen sowie für Quellen aus dem Internet.</w:t>
      </w:r>
    </w:p>
    <w:p w:rsidR="0018687F" w:rsidRDefault="0018687F" w:rsidP="0018687F">
      <w:pPr>
        <w:spacing w:line="360" w:lineRule="auto"/>
        <w:rPr>
          <w:rFonts w:ascii="Arial" w:hAnsi="Arial" w:cs="Arial"/>
          <w:sz w:val="24"/>
        </w:rPr>
      </w:pPr>
    </w:p>
    <w:p w:rsidR="0018687F" w:rsidRDefault="0018687F" w:rsidP="0018687F">
      <w:pPr>
        <w:spacing w:line="360" w:lineRule="auto"/>
        <w:rPr>
          <w:rFonts w:ascii="Arial" w:hAnsi="Arial" w:cs="Arial"/>
          <w:sz w:val="24"/>
        </w:rPr>
      </w:pPr>
      <w:r>
        <w:rPr>
          <w:rFonts w:ascii="Arial" w:hAnsi="Arial" w:cs="Arial"/>
          <w:sz w:val="24"/>
        </w:rPr>
        <w:t>Ulm, den 06.07.2018</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r>
        <w:rPr>
          <w:rFonts w:ascii="Arial" w:hAnsi="Arial" w:cs="Arial"/>
          <w:sz w:val="24"/>
        </w:rPr>
        <w:t>Tobias Schacherbauer, Jürgen Huber</w:t>
      </w: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18687F">
      <w:pPr>
        <w:spacing w:line="360" w:lineRule="auto"/>
        <w:rPr>
          <w:rFonts w:ascii="Arial" w:hAnsi="Arial" w:cs="Arial"/>
          <w:sz w:val="24"/>
        </w:rPr>
      </w:pPr>
    </w:p>
    <w:p w:rsidR="00746B07" w:rsidRDefault="00746B07" w:rsidP="00522FDE">
      <w:pPr>
        <w:pStyle w:val="berschrift2"/>
      </w:pPr>
      <w:bookmarkStart w:id="1" w:name="_Toc518483087"/>
      <w:r>
        <w:t>Quellen</w:t>
      </w:r>
      <w:bookmarkEnd w:id="1"/>
    </w:p>
    <w:p w:rsidR="00746B07" w:rsidRDefault="00746B07" w:rsidP="0018687F">
      <w:pPr>
        <w:spacing w:line="360" w:lineRule="auto"/>
        <w:rPr>
          <w:rFonts w:ascii="Arial" w:hAnsi="Arial" w:cs="Arial"/>
          <w:sz w:val="24"/>
        </w:rPr>
      </w:pPr>
      <w:r>
        <w:rPr>
          <w:rFonts w:ascii="Arial" w:hAnsi="Arial" w:cs="Arial"/>
          <w:sz w:val="24"/>
        </w:rPr>
        <w:t xml:space="preserve">Newtonsoft </w:t>
      </w:r>
      <w:proofErr w:type="spellStart"/>
      <w:r>
        <w:rPr>
          <w:rFonts w:ascii="Arial" w:hAnsi="Arial" w:cs="Arial"/>
          <w:sz w:val="24"/>
        </w:rPr>
        <w:t>Json</w:t>
      </w:r>
      <w:proofErr w:type="spellEnd"/>
      <w:r>
        <w:rPr>
          <w:rFonts w:ascii="Arial" w:hAnsi="Arial" w:cs="Arial"/>
          <w:sz w:val="24"/>
        </w:rPr>
        <w:t xml:space="preserve"> Bibliothek: </w:t>
      </w:r>
      <w:proofErr w:type="spellStart"/>
      <w:r>
        <w:rPr>
          <w:rFonts w:ascii="Arial" w:hAnsi="Arial" w:cs="Arial"/>
          <w:sz w:val="24"/>
        </w:rPr>
        <w:t>Serialisierung</w:t>
      </w:r>
      <w:proofErr w:type="spellEnd"/>
      <w:r>
        <w:rPr>
          <w:rFonts w:ascii="Arial" w:hAnsi="Arial" w:cs="Arial"/>
          <w:sz w:val="24"/>
        </w:rPr>
        <w:t xml:space="preserve"> der Einstellungen ins JSON-Format, um sie auf der Festplatte speichern zu können, </w:t>
      </w:r>
      <w:proofErr w:type="spellStart"/>
      <w:r>
        <w:rPr>
          <w:rFonts w:ascii="Arial" w:hAnsi="Arial" w:cs="Arial"/>
          <w:sz w:val="24"/>
        </w:rPr>
        <w:t>Deserialisierung</w:t>
      </w:r>
      <w:proofErr w:type="spellEnd"/>
      <w:r>
        <w:rPr>
          <w:rFonts w:ascii="Arial" w:hAnsi="Arial" w:cs="Arial"/>
          <w:sz w:val="24"/>
        </w:rPr>
        <w:t xml:space="preserve"> der Einstellungs-Datei, um gespeicherte Einstellungen zu laden</w:t>
      </w:r>
    </w:p>
    <w:p w:rsidR="00522FDE" w:rsidRDefault="00746B07" w:rsidP="0018687F">
      <w:pPr>
        <w:spacing w:line="360" w:lineRule="auto"/>
        <w:rPr>
          <w:rFonts w:ascii="Arial" w:hAnsi="Arial" w:cs="Arial"/>
          <w:sz w:val="24"/>
        </w:rPr>
      </w:pPr>
      <w:r>
        <w:rPr>
          <w:rFonts w:ascii="Arial" w:hAnsi="Arial" w:cs="Arial"/>
          <w:sz w:val="24"/>
        </w:rPr>
        <w:t>Extended WPF Toolkit: Verwendung des „Color-</w:t>
      </w:r>
      <w:proofErr w:type="spellStart"/>
      <w:r>
        <w:rPr>
          <w:rFonts w:ascii="Arial" w:hAnsi="Arial" w:cs="Arial"/>
          <w:sz w:val="24"/>
        </w:rPr>
        <w:t>Pickers</w:t>
      </w:r>
      <w:proofErr w:type="spellEnd"/>
      <w:r>
        <w:rPr>
          <w:rFonts w:ascii="Arial" w:hAnsi="Arial" w:cs="Arial"/>
          <w:sz w:val="24"/>
        </w:rPr>
        <w:t>“ in den Einstellungen</w:t>
      </w:r>
    </w:p>
    <w:p w:rsidR="00522FDE" w:rsidRDefault="00522FDE">
      <w:pPr>
        <w:rPr>
          <w:rFonts w:ascii="Arial" w:hAnsi="Arial" w:cs="Arial"/>
          <w:sz w:val="24"/>
        </w:rPr>
      </w:pPr>
      <w:r>
        <w:rPr>
          <w:rFonts w:ascii="Arial" w:hAnsi="Arial" w:cs="Arial"/>
          <w:sz w:val="24"/>
        </w:rPr>
        <w:br w:type="page"/>
      </w:r>
    </w:p>
    <w:p w:rsidR="00746B07" w:rsidRDefault="00522FDE" w:rsidP="00522FDE">
      <w:pPr>
        <w:pStyle w:val="berschrift1"/>
      </w:pPr>
      <w:bookmarkStart w:id="2" w:name="_Toc518483088"/>
      <w:r>
        <w:lastRenderedPageBreak/>
        <w:t>Projektidee / Projektziel</w:t>
      </w:r>
      <w:bookmarkEnd w:id="2"/>
    </w:p>
    <w:p w:rsidR="00341B5D" w:rsidRPr="00341B5D" w:rsidRDefault="00341B5D" w:rsidP="00341B5D">
      <w:pPr>
        <w:spacing w:line="360" w:lineRule="auto"/>
        <w:jc w:val="both"/>
        <w:rPr>
          <w:rFonts w:ascii="Arial" w:hAnsi="Arial" w:cs="Arial"/>
          <w:sz w:val="24"/>
        </w:rPr>
      </w:pPr>
      <w:r w:rsidRPr="00341B5D">
        <w:rPr>
          <w:rFonts w:ascii="Arial" w:hAnsi="Arial" w:cs="Arial"/>
          <w:sz w:val="24"/>
        </w:rPr>
        <w:t>Das Ziel unseres Projekts ist, ein auf WPF basierendes „Schiffe versenken“-Spiel in C# zu entwickeln. Das Spiel besitzt eine grafische Oberfläche bestehend aus einem Hauptmenü, einem Einstellungsfenster und dem eigentlichen Hauptfenster, welches die zweidimensionalen Spielfelder enthält.</w:t>
      </w:r>
    </w:p>
    <w:p w:rsidR="00341B5D" w:rsidRPr="00341B5D" w:rsidRDefault="00341B5D" w:rsidP="00341B5D">
      <w:pPr>
        <w:spacing w:line="360" w:lineRule="auto"/>
        <w:jc w:val="both"/>
        <w:rPr>
          <w:rFonts w:ascii="Arial" w:hAnsi="Arial" w:cs="Arial"/>
          <w:sz w:val="24"/>
        </w:rPr>
      </w:pPr>
      <w:r w:rsidRPr="00341B5D">
        <w:rPr>
          <w:rFonts w:ascii="Arial" w:hAnsi="Arial" w:cs="Arial"/>
          <w:sz w:val="24"/>
        </w:rPr>
        <w:t>Unser Spiel ermöglicht es dem Benutzer, über das Einstellungsfenster Spielparameter, wie beispielsweise die Spielfeldgröße oder den Spielmodus, anzupassen und in Form einer JSON-Datei zu speichern. Diese wird beim erneuten Programmstart geladen und ausgewertet.</w:t>
      </w:r>
    </w:p>
    <w:p w:rsidR="00341B5D" w:rsidRPr="00341B5D" w:rsidRDefault="00341B5D" w:rsidP="00341B5D">
      <w:pPr>
        <w:spacing w:line="360" w:lineRule="auto"/>
        <w:jc w:val="both"/>
        <w:rPr>
          <w:rFonts w:ascii="Arial" w:hAnsi="Arial" w:cs="Arial"/>
          <w:sz w:val="24"/>
        </w:rPr>
      </w:pPr>
      <w:r w:rsidRPr="00341B5D">
        <w:rPr>
          <w:rFonts w:ascii="Arial" w:hAnsi="Arial" w:cs="Arial"/>
          <w:sz w:val="24"/>
        </w:rPr>
        <w:t>Das Spielprinz</w:t>
      </w:r>
      <w:r w:rsidR="006B4B09">
        <w:rPr>
          <w:rFonts w:ascii="Arial" w:hAnsi="Arial" w:cs="Arial"/>
          <w:sz w:val="24"/>
        </w:rPr>
        <w:t>i</w:t>
      </w:r>
      <w:r w:rsidRPr="00341B5D">
        <w:rPr>
          <w:rFonts w:ascii="Arial" w:hAnsi="Arial" w:cs="Arial"/>
          <w:sz w:val="24"/>
        </w:rPr>
        <w:t>p folgt den normalen Regeln eines „Schiffe versenken“ Spiels. Unser Programm ermöglicht es dem Spieler gegen einen KI-Gegner anzutreten, welcher, basierend auf der gewählten Stärke des Gegners, zufällige Felder anvisiert, bis ein Treffer erfolgt.</w:t>
      </w:r>
    </w:p>
    <w:p w:rsidR="00341B5D" w:rsidRPr="00341B5D" w:rsidRDefault="00341B5D" w:rsidP="00341B5D">
      <w:pPr>
        <w:spacing w:line="360" w:lineRule="auto"/>
        <w:jc w:val="both"/>
        <w:rPr>
          <w:rFonts w:ascii="Arial" w:hAnsi="Arial" w:cs="Arial"/>
          <w:sz w:val="24"/>
        </w:rPr>
      </w:pPr>
      <w:r w:rsidRPr="00341B5D">
        <w:rPr>
          <w:rFonts w:ascii="Arial" w:hAnsi="Arial" w:cs="Arial"/>
          <w:sz w:val="24"/>
        </w:rPr>
        <w:t>Anschließend sucht die KI nach den restlichen, von diesem Schiff belegten Feldern. Sobald das Schiff zerstört wurde, geht die KI wieder in den Suchmodus über und visiert zufällig ausgewählte, noch nicht getroffene Felder an.</w:t>
      </w:r>
    </w:p>
    <w:p w:rsidR="00341B5D" w:rsidRPr="00341B5D" w:rsidRDefault="00341B5D" w:rsidP="00341B5D">
      <w:pPr>
        <w:spacing w:line="360" w:lineRule="auto"/>
        <w:jc w:val="both"/>
        <w:rPr>
          <w:rFonts w:ascii="Arial" w:hAnsi="Arial" w:cs="Arial"/>
          <w:sz w:val="24"/>
        </w:rPr>
      </w:pPr>
      <w:r w:rsidRPr="00341B5D">
        <w:rPr>
          <w:rFonts w:ascii="Arial" w:hAnsi="Arial" w:cs="Arial"/>
          <w:sz w:val="24"/>
        </w:rPr>
        <w:t>Sobald alle Schiffe eines Spielers (des menschlichen, oder des KI-Gegners) zerstört wurden, wird der Gewinner in der GUI angezeigt und es erscheint ein Button, welcher den Benutzer zurück ins Hauptmenü führt.</w:t>
      </w:r>
    </w:p>
    <w:p w:rsidR="00522FDE" w:rsidRDefault="00522FDE">
      <w:r>
        <w:br w:type="page"/>
      </w:r>
    </w:p>
    <w:p w:rsidR="00522FDE" w:rsidRDefault="00522FDE" w:rsidP="00551BFA">
      <w:pPr>
        <w:pStyle w:val="berschrift1"/>
      </w:pPr>
      <w:bookmarkStart w:id="3" w:name="_Toc518483089"/>
      <w:r>
        <w:lastRenderedPageBreak/>
        <w:t>Pflichtenheft</w:t>
      </w:r>
      <w:bookmarkEnd w:id="3"/>
    </w:p>
    <w:p w:rsidR="00551BFA" w:rsidRPr="00FE398B" w:rsidRDefault="00551BFA" w:rsidP="00551BFA">
      <w:pPr>
        <w:spacing w:line="360" w:lineRule="auto"/>
        <w:rPr>
          <w:rFonts w:ascii="Arial" w:hAnsi="Arial" w:cs="Arial"/>
          <w:sz w:val="24"/>
        </w:rPr>
      </w:pPr>
      <w:r w:rsidRPr="00FE398B">
        <w:rPr>
          <w:rFonts w:ascii="Arial" w:hAnsi="Arial" w:cs="Arial"/>
          <w:sz w:val="24"/>
        </w:rPr>
        <w:t>Das Ziel des Projekts ist es, ein Programm zu erstellen, welches das Spielprinzip „Schiffe versenken“ auf einer zweidimensionalen Spielfläche darstellt. Das Spiel ist für einen Spieler ausgelegt, der gegen einen computergesteuerten Gegner (im folgenden KI-Gegner) antritt.</w:t>
      </w:r>
    </w:p>
    <w:p w:rsidR="00551BFA" w:rsidRPr="00551BFA" w:rsidRDefault="00551BFA" w:rsidP="00551BFA">
      <w:pPr>
        <w:pStyle w:val="berschrift2"/>
      </w:pPr>
      <w:bookmarkStart w:id="4" w:name="_Toc518483090"/>
      <w:r w:rsidRPr="00551BFA">
        <w:t>Musskriterien</w:t>
      </w:r>
      <w:bookmarkEnd w:id="4"/>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 xml:space="preserve">Ein grafische Oberfläche </w:t>
      </w:r>
      <w:r w:rsidRPr="00FE398B">
        <w:rPr>
          <w:rFonts w:ascii="Arial" w:hAnsi="Arial" w:cs="Arial"/>
          <w:sz w:val="24"/>
        </w:rPr>
        <w:t>mit: Schiffsarten, aktuellem Spielbrett, Trefferanzeige</w:t>
      </w:r>
      <w:r>
        <w:rPr>
          <w:rFonts w:ascii="Arial" w:hAnsi="Arial" w:cs="Arial"/>
          <w:sz w:val="24"/>
        </w:rPr>
        <w:t xml:space="preserve"> auf dem Spielbrett</w:t>
      </w:r>
      <w:r w:rsidRPr="00FE398B">
        <w:rPr>
          <w:rFonts w:ascii="Arial" w:hAnsi="Arial" w:cs="Arial"/>
          <w:sz w:val="24"/>
        </w:rPr>
        <w:t>, Statuskarte mit Anzeige von Treffern und Nicht-Treffern, Zeitanzeige, verbleibende Anzahl an gegnerischen Schiffen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Der Spieler kann vor dem Spielbeginn seine Schiffe auf dem Spielbrett platzieren</w:t>
      </w:r>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Vor dem Spielbeginn gibt der Spieler einen Namen an</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Unterschiedliche Spielmodi</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Standard (klassisches Schiffe versenken)</w:t>
      </w:r>
    </w:p>
    <w:p w:rsidR="00551BFA" w:rsidRPr="00845583"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Survival</w:t>
      </w:r>
      <w:proofErr w:type="spellEnd"/>
      <w:r>
        <w:rPr>
          <w:rFonts w:ascii="Arial" w:hAnsi="Arial" w:cs="Arial"/>
          <w:sz w:val="24"/>
        </w:rPr>
        <w:t xml:space="preserve"> (neue Gegner erscheinen, bis man verliert)</w:t>
      </w:r>
    </w:p>
    <w:p w:rsidR="00551BFA" w:rsidRPr="00FE398B"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Advanced</w:t>
      </w:r>
      <w:proofErr w:type="spellEnd"/>
      <w:r>
        <w:rPr>
          <w:rFonts w:ascii="Arial" w:hAnsi="Arial" w:cs="Arial"/>
          <w:sz w:val="24"/>
        </w:rPr>
        <w:t xml:space="preserve"> (</w:t>
      </w:r>
      <w:proofErr w:type="spellStart"/>
      <w:r>
        <w:rPr>
          <w:rFonts w:ascii="Arial" w:hAnsi="Arial" w:cs="Arial"/>
          <w:sz w:val="24"/>
        </w:rPr>
        <w:t>Survival</w:t>
      </w:r>
      <w:proofErr w:type="spellEnd"/>
      <w:r>
        <w:rPr>
          <w:rFonts w:ascii="Arial" w:hAnsi="Arial" w:cs="Arial"/>
          <w:sz w:val="24"/>
        </w:rPr>
        <w:t xml:space="preserve">) Mode (Schiffe besitzen Spezialfähigkeiten, bspw. Torpedo; Kombinierbar mit </w:t>
      </w:r>
      <w:proofErr w:type="spellStart"/>
      <w:r>
        <w:rPr>
          <w:rFonts w:ascii="Arial" w:hAnsi="Arial" w:cs="Arial"/>
          <w:sz w:val="24"/>
        </w:rPr>
        <w:t>Survival</w:t>
      </w:r>
      <w:proofErr w:type="spellEnd"/>
      <w:r>
        <w:rPr>
          <w:rFonts w:ascii="Arial" w:hAnsi="Arial" w:cs="Arial"/>
          <w:sz w:val="24"/>
        </w:rPr>
        <w:t>)</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Einstellungsmöglichkeiten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Größe des Spielfelds</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Schiffsfarben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Stärke der KI-Gegner (basierend auf Algorithmus):</w:t>
      </w:r>
    </w:p>
    <w:p w:rsidR="00551BFA" w:rsidRDefault="00551BFA" w:rsidP="00551BFA">
      <w:pPr>
        <w:pStyle w:val="Listenabsatz"/>
        <w:numPr>
          <w:ilvl w:val="2"/>
          <w:numId w:val="1"/>
        </w:numPr>
        <w:spacing w:line="360" w:lineRule="auto"/>
        <w:rPr>
          <w:rFonts w:ascii="Arial" w:hAnsi="Arial" w:cs="Arial"/>
          <w:sz w:val="24"/>
        </w:rPr>
      </w:pPr>
      <w:r>
        <w:rPr>
          <w:rFonts w:ascii="Arial" w:hAnsi="Arial" w:cs="Arial"/>
          <w:sz w:val="24"/>
        </w:rPr>
        <w:t>Leicht: KI-Gegner schießt jedes Mal auf ein zufälliges Feld</w:t>
      </w:r>
    </w:p>
    <w:p w:rsidR="00551BFA" w:rsidRPr="00FE398B" w:rsidRDefault="00551BFA" w:rsidP="00551BFA">
      <w:pPr>
        <w:pStyle w:val="Listenabsatz"/>
        <w:numPr>
          <w:ilvl w:val="2"/>
          <w:numId w:val="1"/>
        </w:numPr>
        <w:spacing w:line="360" w:lineRule="auto"/>
        <w:rPr>
          <w:rFonts w:ascii="Arial" w:hAnsi="Arial" w:cs="Arial"/>
          <w:sz w:val="24"/>
        </w:rPr>
      </w:pPr>
      <w:r>
        <w:rPr>
          <w:rFonts w:ascii="Arial" w:hAnsi="Arial" w:cs="Arial"/>
          <w:sz w:val="24"/>
        </w:rPr>
        <w:t xml:space="preserve">Normal: KI-Gegner </w:t>
      </w:r>
      <w:r w:rsidRPr="00845583">
        <w:rPr>
          <w:rFonts w:ascii="Arial" w:hAnsi="Arial" w:cs="Arial"/>
          <w:sz w:val="24"/>
        </w:rPr>
        <w:t>schießt zunächst zufällig und bei Treffer versucht es das getroffene Schiff komplett zu zerstören</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Anzahl der Schiffe pro Schiffstyp</w:t>
      </w:r>
    </w:p>
    <w:p w:rsidR="00551BFA" w:rsidRPr="00FE398B" w:rsidRDefault="00551BFA" w:rsidP="00551BFA">
      <w:pPr>
        <w:pStyle w:val="Listenabsatz"/>
        <w:numPr>
          <w:ilvl w:val="1"/>
          <w:numId w:val="1"/>
        </w:numPr>
        <w:spacing w:line="360" w:lineRule="auto"/>
        <w:rPr>
          <w:rFonts w:ascii="Arial" w:hAnsi="Arial" w:cs="Arial"/>
          <w:sz w:val="24"/>
        </w:rPr>
      </w:pPr>
      <w:r w:rsidRPr="00FE398B">
        <w:rPr>
          <w:rFonts w:ascii="Arial" w:hAnsi="Arial" w:cs="Arial"/>
          <w:sz w:val="24"/>
        </w:rPr>
        <w:t>Spielmodus</w:t>
      </w:r>
    </w:p>
    <w:p w:rsidR="00551BFA" w:rsidRPr="005E18D3" w:rsidRDefault="00551BFA" w:rsidP="00551BFA">
      <w:pPr>
        <w:pStyle w:val="Listenabsatz"/>
        <w:numPr>
          <w:ilvl w:val="1"/>
          <w:numId w:val="1"/>
        </w:numPr>
        <w:spacing w:line="360" w:lineRule="auto"/>
        <w:rPr>
          <w:rFonts w:ascii="Arial" w:hAnsi="Arial" w:cs="Arial"/>
          <w:sz w:val="24"/>
        </w:rPr>
      </w:pPr>
      <w:proofErr w:type="spellStart"/>
      <w:r w:rsidRPr="00FE398B">
        <w:rPr>
          <w:rFonts w:ascii="Arial" w:hAnsi="Arial" w:cs="Arial"/>
          <w:sz w:val="24"/>
        </w:rPr>
        <w:t>Rundentimer</w:t>
      </w:r>
      <w:proofErr w:type="spellEnd"/>
    </w:p>
    <w:p w:rsidR="00551BFA" w:rsidRPr="00FE398B" w:rsidRDefault="00551BFA" w:rsidP="00551BFA">
      <w:pPr>
        <w:pStyle w:val="berschrift2"/>
        <w:rPr>
          <w:rFonts w:cs="Arial"/>
        </w:rPr>
      </w:pPr>
      <w:bookmarkStart w:id="5" w:name="_Toc518483091"/>
      <w:r w:rsidRPr="00FE398B">
        <w:rPr>
          <w:rFonts w:cs="Arial"/>
        </w:rPr>
        <w:t>Wunschkriterien</w:t>
      </w:r>
      <w:bookmarkEnd w:id="5"/>
    </w:p>
    <w:p w:rsidR="00551BFA"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 xml:space="preserve">KI-Gegner Stärke </w:t>
      </w:r>
      <w:r>
        <w:rPr>
          <w:rFonts w:ascii="Arial" w:hAnsi="Arial" w:cs="Arial"/>
          <w:sz w:val="24"/>
        </w:rPr>
        <w:t>„Schwer“ (Allwissender KI-Gegner)</w:t>
      </w:r>
    </w:p>
    <w:p w:rsidR="00551BFA" w:rsidRPr="00FE398B" w:rsidRDefault="00551BFA" w:rsidP="00551BFA">
      <w:pPr>
        <w:pStyle w:val="Listenabsatz"/>
        <w:numPr>
          <w:ilvl w:val="0"/>
          <w:numId w:val="1"/>
        </w:numPr>
        <w:spacing w:line="360" w:lineRule="auto"/>
        <w:rPr>
          <w:rFonts w:ascii="Arial" w:hAnsi="Arial" w:cs="Arial"/>
          <w:sz w:val="24"/>
        </w:rPr>
      </w:pPr>
      <w:r>
        <w:rPr>
          <w:rFonts w:ascii="Arial" w:hAnsi="Arial" w:cs="Arial"/>
          <w:sz w:val="24"/>
        </w:rPr>
        <w:t xml:space="preserve">KI-Gegner basierend auf einem </w:t>
      </w:r>
      <w:proofErr w:type="spellStart"/>
      <w:r>
        <w:rPr>
          <w:rFonts w:ascii="Arial" w:hAnsi="Arial" w:cs="Arial"/>
          <w:sz w:val="24"/>
        </w:rPr>
        <w:t>Neural</w:t>
      </w:r>
      <w:proofErr w:type="spellEnd"/>
      <w:r>
        <w:rPr>
          <w:rFonts w:ascii="Arial" w:hAnsi="Arial" w:cs="Arial"/>
          <w:sz w:val="24"/>
        </w:rPr>
        <w:t xml:space="preserve"> Network</w:t>
      </w:r>
    </w:p>
    <w:p w:rsidR="00551BFA" w:rsidRDefault="00551BFA" w:rsidP="00551BFA">
      <w:pPr>
        <w:pStyle w:val="Listenabsatz"/>
        <w:numPr>
          <w:ilvl w:val="0"/>
          <w:numId w:val="1"/>
        </w:numPr>
        <w:spacing w:line="360" w:lineRule="auto"/>
        <w:rPr>
          <w:rFonts w:ascii="Arial" w:hAnsi="Arial" w:cs="Arial"/>
          <w:sz w:val="24"/>
        </w:rPr>
      </w:pPr>
      <w:r>
        <w:rPr>
          <w:rFonts w:ascii="Arial" w:hAnsi="Arial" w:cs="Arial"/>
          <w:sz w:val="24"/>
        </w:rPr>
        <w:t>Spezialfähigkeiten für Schiffe:</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Torpedo (Schuss der eine komplette Spalte trifft)</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lastRenderedPageBreak/>
        <w:t>Radar (deckt eine bestimmte Anzahl an Feldern auf)</w:t>
      </w:r>
    </w:p>
    <w:p w:rsidR="00551BFA" w:rsidRDefault="00551BFA" w:rsidP="00551BFA">
      <w:pPr>
        <w:pStyle w:val="Listenabsatz"/>
        <w:numPr>
          <w:ilvl w:val="1"/>
          <w:numId w:val="1"/>
        </w:numPr>
        <w:spacing w:line="360" w:lineRule="auto"/>
        <w:rPr>
          <w:rFonts w:ascii="Arial" w:hAnsi="Arial" w:cs="Arial"/>
          <w:sz w:val="24"/>
        </w:rPr>
      </w:pPr>
      <w:proofErr w:type="spellStart"/>
      <w:r>
        <w:rPr>
          <w:rFonts w:ascii="Arial" w:hAnsi="Arial" w:cs="Arial"/>
          <w:sz w:val="24"/>
        </w:rPr>
        <w:t>Scattershot</w:t>
      </w:r>
      <w:proofErr w:type="spellEnd"/>
      <w:r>
        <w:rPr>
          <w:rFonts w:ascii="Arial" w:hAnsi="Arial" w:cs="Arial"/>
          <w:sz w:val="24"/>
        </w:rPr>
        <w:t xml:space="preserve"> (trifft mehrere nebeneinander liegende Felder)</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Rüstung (gepanzertes Feld (eines Schiffes) muss mehrmals getroffen werden)</w:t>
      </w:r>
    </w:p>
    <w:p w:rsidR="00551BFA" w:rsidRDefault="00551BFA" w:rsidP="00551BFA">
      <w:pPr>
        <w:pStyle w:val="Listenabsatz"/>
        <w:numPr>
          <w:ilvl w:val="1"/>
          <w:numId w:val="1"/>
        </w:numPr>
        <w:spacing w:line="360" w:lineRule="auto"/>
        <w:rPr>
          <w:rFonts w:ascii="Arial" w:hAnsi="Arial" w:cs="Arial"/>
          <w:sz w:val="24"/>
        </w:rPr>
      </w:pPr>
      <w:r>
        <w:rPr>
          <w:rFonts w:ascii="Arial" w:hAnsi="Arial" w:cs="Arial"/>
          <w:sz w:val="24"/>
        </w:rPr>
        <w:t>Reparatur (eine bestimme Anzahl an Feldern kann nach einem Treffer wiederhergestellt werden)</w:t>
      </w:r>
    </w:p>
    <w:p w:rsidR="00551BFA" w:rsidRPr="00FE398B" w:rsidRDefault="00551BFA" w:rsidP="00551BFA">
      <w:pPr>
        <w:pStyle w:val="Listenabsatz"/>
        <w:numPr>
          <w:ilvl w:val="1"/>
          <w:numId w:val="1"/>
        </w:numPr>
        <w:spacing w:line="360" w:lineRule="auto"/>
        <w:rPr>
          <w:rFonts w:ascii="Arial" w:hAnsi="Arial" w:cs="Arial"/>
          <w:sz w:val="24"/>
        </w:rPr>
      </w:pPr>
      <w:r>
        <w:rPr>
          <w:rFonts w:ascii="Arial" w:hAnsi="Arial" w:cs="Arial"/>
          <w:sz w:val="24"/>
        </w:rPr>
        <w:t>Und mögliche weitere</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 eine Auswahl an verschiedenen Munitionstypen geben. Besondere Munition soll begrenzt zur Verfügung stehen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 xml:space="preserve">Nach einem Spiel werden Punkte errechnet und mit dem Spielernamen abgespeichert. Diese </w:t>
      </w:r>
      <w:proofErr w:type="spellStart"/>
      <w:r w:rsidRPr="00FE398B">
        <w:rPr>
          <w:rFonts w:ascii="Arial" w:hAnsi="Arial" w:cs="Arial"/>
          <w:sz w:val="24"/>
        </w:rPr>
        <w:t>Highscore</w:t>
      </w:r>
      <w:proofErr w:type="spellEnd"/>
      <w:r w:rsidRPr="00FE398B">
        <w:rPr>
          <w:rFonts w:ascii="Arial" w:hAnsi="Arial" w:cs="Arial"/>
          <w:sz w:val="24"/>
        </w:rPr>
        <w:t>-Liste kann im Spielmenü abgerufen werden</w:t>
      </w:r>
    </w:p>
    <w:p w:rsidR="00551BFA" w:rsidRPr="00FE398B" w:rsidRDefault="00551BFA" w:rsidP="00551BFA">
      <w:pPr>
        <w:pStyle w:val="Listenabsatz"/>
        <w:numPr>
          <w:ilvl w:val="0"/>
          <w:numId w:val="1"/>
        </w:numPr>
        <w:spacing w:line="360" w:lineRule="auto"/>
        <w:rPr>
          <w:rFonts w:ascii="Arial" w:hAnsi="Arial" w:cs="Arial"/>
          <w:sz w:val="24"/>
        </w:rPr>
      </w:pPr>
      <w:r w:rsidRPr="00FE398B">
        <w:rPr>
          <w:rFonts w:ascii="Arial" w:hAnsi="Arial" w:cs="Arial"/>
          <w:sz w:val="24"/>
        </w:rPr>
        <w:t>Es sollen verschiedene Kartentypen zur Verfügung stehen, die alle spezielle Eigenschaften haben, z.B. Hindernisse auf der Karte</w:t>
      </w:r>
    </w:p>
    <w:p w:rsidR="00551BFA" w:rsidRDefault="00551BFA">
      <w:r>
        <w:br w:type="page"/>
      </w:r>
    </w:p>
    <w:p w:rsidR="00551BFA" w:rsidRDefault="00551BFA" w:rsidP="00551BFA">
      <w:pPr>
        <w:pStyle w:val="berschrift1"/>
      </w:pPr>
      <w:bookmarkStart w:id="6" w:name="_Toc518483092"/>
      <w:r>
        <w:lastRenderedPageBreak/>
        <w:t>Projektverlauf</w:t>
      </w:r>
      <w:bookmarkEnd w:id="6"/>
    </w:p>
    <w:p w:rsidR="001B69E0" w:rsidRPr="001B69E0" w:rsidRDefault="001B69E0" w:rsidP="001B69E0">
      <w:pPr>
        <w:pStyle w:val="berschrift2"/>
        <w:rPr>
          <w:rFonts w:cs="Arial"/>
        </w:rPr>
      </w:pPr>
      <w:r w:rsidRPr="001B69E0">
        <w:rPr>
          <w:rFonts w:cs="Arial"/>
        </w:rPr>
        <w:t>Allgemeines</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30.05.:</w:t>
      </w:r>
    </w:p>
    <w:p w:rsidR="001B69E0" w:rsidRPr="001B69E0" w:rsidRDefault="001B69E0" w:rsidP="001B69E0">
      <w:pPr>
        <w:widowControl w:val="0"/>
        <w:numPr>
          <w:ilvl w:val="0"/>
          <w:numId w:val="2"/>
        </w:numPr>
        <w:autoSpaceDE w:val="0"/>
        <w:autoSpaceDN w:val="0"/>
        <w:adjustRightInd w:val="0"/>
        <w:spacing w:after="0" w:line="360" w:lineRule="auto"/>
        <w:jc w:val="both"/>
        <w:rPr>
          <w:rFonts w:ascii="Arial" w:hAnsi="Arial" w:cs="Arial"/>
          <w:sz w:val="24"/>
        </w:rPr>
      </w:pPr>
      <w:r w:rsidRPr="001B69E0">
        <w:rPr>
          <w:rFonts w:ascii="Arial" w:hAnsi="Arial" w:cs="Arial"/>
          <w:sz w:val="24"/>
        </w:rPr>
        <w:t xml:space="preserve">Einrichtung eines gemeinsamen </w:t>
      </w:r>
      <w:proofErr w:type="spellStart"/>
      <w:r w:rsidRPr="001B69E0">
        <w:rPr>
          <w:rFonts w:ascii="Arial" w:hAnsi="Arial" w:cs="Arial"/>
          <w:sz w:val="24"/>
        </w:rPr>
        <w:t>Git-Repositories</w:t>
      </w:r>
      <w:proofErr w:type="spellEnd"/>
    </w:p>
    <w:p w:rsidR="001B69E0" w:rsidRPr="001B69E0" w:rsidRDefault="001B69E0" w:rsidP="001B69E0">
      <w:pPr>
        <w:widowControl w:val="0"/>
        <w:numPr>
          <w:ilvl w:val="0"/>
          <w:numId w:val="2"/>
        </w:numPr>
        <w:autoSpaceDE w:val="0"/>
        <w:autoSpaceDN w:val="0"/>
        <w:adjustRightInd w:val="0"/>
        <w:spacing w:after="0" w:line="360" w:lineRule="auto"/>
        <w:jc w:val="both"/>
        <w:rPr>
          <w:rFonts w:ascii="Arial" w:hAnsi="Arial" w:cs="Arial"/>
          <w:sz w:val="24"/>
        </w:rPr>
      </w:pPr>
      <w:r w:rsidRPr="001B69E0">
        <w:rPr>
          <w:rFonts w:ascii="Arial" w:hAnsi="Arial" w:cs="Arial"/>
          <w:sz w:val="24"/>
        </w:rPr>
        <w:t>Planung des Klassendiagramms (UML)</w:t>
      </w:r>
    </w:p>
    <w:p w:rsidR="001B69E0" w:rsidRPr="001B69E0" w:rsidRDefault="001B69E0" w:rsidP="001B69E0">
      <w:pPr>
        <w:widowControl w:val="0"/>
        <w:numPr>
          <w:ilvl w:val="0"/>
          <w:numId w:val="2"/>
        </w:numPr>
        <w:autoSpaceDE w:val="0"/>
        <w:autoSpaceDN w:val="0"/>
        <w:adjustRightInd w:val="0"/>
        <w:spacing w:after="0" w:line="360" w:lineRule="auto"/>
        <w:jc w:val="both"/>
        <w:rPr>
          <w:rFonts w:ascii="Arial" w:hAnsi="Arial" w:cs="Arial"/>
          <w:sz w:val="24"/>
        </w:rPr>
      </w:pPr>
      <w:r w:rsidRPr="001B69E0">
        <w:rPr>
          <w:rFonts w:ascii="Arial" w:hAnsi="Arial" w:cs="Arial"/>
          <w:sz w:val="24"/>
        </w:rPr>
        <w:t>Genehmigung der Projektidee</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06.06.:</w:t>
      </w:r>
    </w:p>
    <w:p w:rsidR="001B69E0" w:rsidRPr="001B69E0" w:rsidRDefault="001B69E0" w:rsidP="001B69E0">
      <w:pPr>
        <w:widowControl w:val="0"/>
        <w:numPr>
          <w:ilvl w:val="0"/>
          <w:numId w:val="7"/>
        </w:numPr>
        <w:autoSpaceDE w:val="0"/>
        <w:autoSpaceDN w:val="0"/>
        <w:adjustRightInd w:val="0"/>
        <w:spacing w:after="0" w:line="360" w:lineRule="auto"/>
        <w:jc w:val="both"/>
        <w:rPr>
          <w:rFonts w:ascii="Arial" w:hAnsi="Arial" w:cs="Arial"/>
          <w:sz w:val="24"/>
        </w:rPr>
      </w:pPr>
      <w:r w:rsidRPr="001B69E0">
        <w:rPr>
          <w:rFonts w:ascii="Arial" w:hAnsi="Arial" w:cs="Arial"/>
          <w:sz w:val="24"/>
        </w:rPr>
        <w:t>Abgabe des Pflichtenhefts</w:t>
      </w:r>
    </w:p>
    <w:p w:rsidR="001B69E0" w:rsidRPr="001B69E0" w:rsidRDefault="001B69E0" w:rsidP="001B69E0">
      <w:pPr>
        <w:widowControl w:val="0"/>
        <w:numPr>
          <w:ilvl w:val="0"/>
          <w:numId w:val="3"/>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der geplanten Klassen</w:t>
      </w:r>
    </w:p>
    <w:p w:rsidR="001B69E0" w:rsidRPr="001B69E0" w:rsidRDefault="001B69E0" w:rsidP="001B69E0">
      <w:pPr>
        <w:widowControl w:val="0"/>
        <w:numPr>
          <w:ilvl w:val="0"/>
          <w:numId w:val="3"/>
        </w:numPr>
        <w:autoSpaceDE w:val="0"/>
        <w:autoSpaceDN w:val="0"/>
        <w:adjustRightInd w:val="0"/>
        <w:spacing w:after="0" w:line="360" w:lineRule="auto"/>
        <w:jc w:val="both"/>
        <w:rPr>
          <w:rFonts w:ascii="Arial" w:hAnsi="Arial" w:cs="Arial"/>
          <w:sz w:val="24"/>
        </w:rPr>
      </w:pPr>
      <w:r w:rsidRPr="001B69E0">
        <w:rPr>
          <w:rFonts w:ascii="Arial" w:hAnsi="Arial" w:cs="Arial"/>
          <w:sz w:val="24"/>
        </w:rPr>
        <w:t>Erstentwurf eines Schiffplatzierungs-Algorithmus</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13.06.:</w:t>
      </w:r>
    </w:p>
    <w:p w:rsidR="001B69E0" w:rsidRPr="001B69E0" w:rsidRDefault="001B69E0" w:rsidP="001B69E0">
      <w:pPr>
        <w:widowControl w:val="0"/>
        <w:numPr>
          <w:ilvl w:val="0"/>
          <w:numId w:val="4"/>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einer rudimentären GUI</w:t>
      </w:r>
    </w:p>
    <w:p w:rsidR="001B69E0" w:rsidRPr="001B69E0" w:rsidRDefault="001B69E0" w:rsidP="001B69E0">
      <w:pPr>
        <w:widowControl w:val="0"/>
        <w:numPr>
          <w:ilvl w:val="0"/>
          <w:numId w:val="4"/>
        </w:numPr>
        <w:autoSpaceDE w:val="0"/>
        <w:autoSpaceDN w:val="0"/>
        <w:adjustRightInd w:val="0"/>
        <w:spacing w:after="0" w:line="360" w:lineRule="auto"/>
        <w:jc w:val="both"/>
        <w:rPr>
          <w:rFonts w:ascii="Arial" w:hAnsi="Arial" w:cs="Arial"/>
          <w:sz w:val="24"/>
        </w:rPr>
      </w:pPr>
      <w:r w:rsidRPr="001B69E0">
        <w:rPr>
          <w:rFonts w:ascii="Arial" w:hAnsi="Arial" w:cs="Arial"/>
          <w:sz w:val="24"/>
        </w:rPr>
        <w:t>Verfeinerung der Schiffsplatzierungslogik</w:t>
      </w:r>
    </w:p>
    <w:p w:rsidR="001B69E0" w:rsidRPr="001B69E0" w:rsidRDefault="001B69E0" w:rsidP="001B69E0">
      <w:pPr>
        <w:widowControl w:val="0"/>
        <w:numPr>
          <w:ilvl w:val="0"/>
          <w:numId w:val="4"/>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erster Schnittstellen zwischen GUI und Spiellogik</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20.06.:</w:t>
      </w:r>
    </w:p>
    <w:p w:rsidR="001B69E0" w:rsidRPr="001B69E0" w:rsidRDefault="001B69E0" w:rsidP="001B69E0">
      <w:pPr>
        <w:widowControl w:val="0"/>
        <w:numPr>
          <w:ilvl w:val="0"/>
          <w:numId w:val="5"/>
        </w:numPr>
        <w:autoSpaceDE w:val="0"/>
        <w:autoSpaceDN w:val="0"/>
        <w:adjustRightInd w:val="0"/>
        <w:spacing w:after="0" w:line="360" w:lineRule="auto"/>
        <w:jc w:val="both"/>
        <w:rPr>
          <w:rFonts w:ascii="Arial" w:hAnsi="Arial" w:cs="Arial"/>
          <w:sz w:val="24"/>
        </w:rPr>
      </w:pPr>
      <w:r w:rsidRPr="001B69E0">
        <w:rPr>
          <w:rFonts w:ascii="Arial" w:hAnsi="Arial" w:cs="Arial"/>
          <w:sz w:val="24"/>
        </w:rPr>
        <w:t>Entwurf eines Zielalgorithmus für KI-Gegner</w:t>
      </w:r>
    </w:p>
    <w:p w:rsidR="001B69E0" w:rsidRPr="001B69E0" w:rsidRDefault="001B69E0" w:rsidP="001B69E0">
      <w:pPr>
        <w:widowControl w:val="0"/>
        <w:numPr>
          <w:ilvl w:val="0"/>
          <w:numId w:val="5"/>
        </w:numPr>
        <w:autoSpaceDE w:val="0"/>
        <w:autoSpaceDN w:val="0"/>
        <w:adjustRightInd w:val="0"/>
        <w:spacing w:after="0" w:line="360" w:lineRule="auto"/>
        <w:jc w:val="both"/>
        <w:rPr>
          <w:rFonts w:ascii="Arial" w:hAnsi="Arial" w:cs="Arial"/>
          <w:sz w:val="24"/>
        </w:rPr>
      </w:pPr>
      <w:r w:rsidRPr="001B69E0">
        <w:rPr>
          <w:rFonts w:ascii="Arial" w:hAnsi="Arial" w:cs="Arial"/>
          <w:sz w:val="24"/>
        </w:rPr>
        <w:t>Erstellung des Einstellungsfensters</w:t>
      </w:r>
    </w:p>
    <w:p w:rsidR="001B69E0" w:rsidRPr="001B69E0" w:rsidRDefault="001B69E0" w:rsidP="001B69E0">
      <w:pPr>
        <w:widowControl w:val="0"/>
        <w:numPr>
          <w:ilvl w:val="0"/>
          <w:numId w:val="5"/>
        </w:numPr>
        <w:autoSpaceDE w:val="0"/>
        <w:autoSpaceDN w:val="0"/>
        <w:adjustRightInd w:val="0"/>
        <w:spacing w:after="0" w:line="360" w:lineRule="auto"/>
        <w:jc w:val="both"/>
        <w:rPr>
          <w:rFonts w:ascii="Arial" w:hAnsi="Arial" w:cs="Arial"/>
          <w:sz w:val="24"/>
        </w:rPr>
      </w:pPr>
      <w:proofErr w:type="spellStart"/>
      <w:r w:rsidRPr="001B69E0">
        <w:rPr>
          <w:rFonts w:ascii="Arial" w:hAnsi="Arial" w:cs="Arial"/>
          <w:sz w:val="24"/>
        </w:rPr>
        <w:t>Bugfixes</w:t>
      </w:r>
      <w:proofErr w:type="spellEnd"/>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27.06.:</w:t>
      </w:r>
    </w:p>
    <w:p w:rsidR="001B69E0" w:rsidRPr="001B69E0" w:rsidRDefault="001B69E0" w:rsidP="001B69E0">
      <w:pPr>
        <w:widowControl w:val="0"/>
        <w:numPr>
          <w:ilvl w:val="0"/>
          <w:numId w:val="6"/>
        </w:numPr>
        <w:autoSpaceDE w:val="0"/>
        <w:autoSpaceDN w:val="0"/>
        <w:adjustRightInd w:val="0"/>
        <w:spacing w:after="0" w:line="360" w:lineRule="auto"/>
        <w:jc w:val="both"/>
        <w:rPr>
          <w:rFonts w:ascii="Arial" w:hAnsi="Arial" w:cs="Arial"/>
          <w:sz w:val="24"/>
        </w:rPr>
      </w:pPr>
      <w:r w:rsidRPr="001B69E0">
        <w:rPr>
          <w:rFonts w:ascii="Arial" w:hAnsi="Arial" w:cs="Arial"/>
          <w:sz w:val="24"/>
        </w:rPr>
        <w:t xml:space="preserve">Implementierung der Einstellungsspeicherung per </w:t>
      </w:r>
      <w:proofErr w:type="spellStart"/>
      <w:r w:rsidRPr="001B69E0">
        <w:rPr>
          <w:rFonts w:ascii="Arial" w:hAnsi="Arial" w:cs="Arial"/>
          <w:sz w:val="24"/>
        </w:rPr>
        <w:t>Serialisierung</w:t>
      </w:r>
      <w:proofErr w:type="spellEnd"/>
    </w:p>
    <w:p w:rsidR="001B69E0" w:rsidRPr="001B69E0" w:rsidRDefault="001B69E0" w:rsidP="001B69E0">
      <w:pPr>
        <w:widowControl w:val="0"/>
        <w:numPr>
          <w:ilvl w:val="0"/>
          <w:numId w:val="6"/>
        </w:numPr>
        <w:autoSpaceDE w:val="0"/>
        <w:autoSpaceDN w:val="0"/>
        <w:adjustRightInd w:val="0"/>
        <w:spacing w:after="0" w:line="360" w:lineRule="auto"/>
        <w:jc w:val="both"/>
        <w:rPr>
          <w:rFonts w:ascii="Arial" w:hAnsi="Arial" w:cs="Arial"/>
          <w:sz w:val="24"/>
        </w:rPr>
      </w:pPr>
      <w:r w:rsidRPr="001B69E0">
        <w:rPr>
          <w:rFonts w:ascii="Arial" w:hAnsi="Arial" w:cs="Arial"/>
          <w:sz w:val="24"/>
        </w:rPr>
        <w:t xml:space="preserve">Weitere </w:t>
      </w:r>
      <w:proofErr w:type="spellStart"/>
      <w:r w:rsidRPr="001B69E0">
        <w:rPr>
          <w:rFonts w:ascii="Arial" w:hAnsi="Arial" w:cs="Arial"/>
          <w:sz w:val="24"/>
        </w:rPr>
        <w:t>Bugfixes</w:t>
      </w:r>
      <w:proofErr w:type="spellEnd"/>
      <w:r w:rsidRPr="001B69E0">
        <w:rPr>
          <w:rFonts w:ascii="Arial" w:hAnsi="Arial" w:cs="Arial"/>
          <w:sz w:val="24"/>
        </w:rPr>
        <w:t xml:space="preserve"> in den KI-Algorithmen</w:t>
      </w:r>
    </w:p>
    <w:p w:rsidR="001B69E0" w:rsidRPr="001B69E0" w:rsidRDefault="001B69E0" w:rsidP="001B69E0">
      <w:pPr>
        <w:widowControl w:val="0"/>
        <w:numPr>
          <w:ilvl w:val="0"/>
          <w:numId w:val="6"/>
        </w:numPr>
        <w:autoSpaceDE w:val="0"/>
        <w:autoSpaceDN w:val="0"/>
        <w:adjustRightInd w:val="0"/>
        <w:spacing w:after="0" w:line="360" w:lineRule="auto"/>
        <w:jc w:val="both"/>
        <w:rPr>
          <w:rFonts w:ascii="Arial" w:hAnsi="Arial" w:cs="Arial"/>
          <w:sz w:val="24"/>
        </w:rPr>
      </w:pPr>
      <w:r w:rsidRPr="001B69E0">
        <w:rPr>
          <w:rFonts w:ascii="Arial" w:hAnsi="Arial" w:cs="Arial"/>
          <w:sz w:val="24"/>
        </w:rPr>
        <w:t>Beginn der Arbeit an der Dokumentation</w:t>
      </w:r>
    </w:p>
    <w:p w:rsidR="001B69E0" w:rsidRPr="001B69E0" w:rsidRDefault="001B69E0" w:rsidP="001B69E0">
      <w:pPr>
        <w:spacing w:line="360" w:lineRule="auto"/>
        <w:jc w:val="both"/>
        <w:rPr>
          <w:rFonts w:ascii="Arial" w:hAnsi="Arial" w:cs="Arial"/>
          <w:sz w:val="24"/>
        </w:rPr>
      </w:pPr>
      <w:r w:rsidRPr="001B69E0">
        <w:rPr>
          <w:rFonts w:ascii="Arial" w:hAnsi="Arial" w:cs="Arial"/>
          <w:sz w:val="24"/>
          <w:u w:val="single"/>
        </w:rPr>
        <w:t>Mittwoch, 04.07.:</w:t>
      </w:r>
    </w:p>
    <w:p w:rsidR="001B69E0" w:rsidRPr="001B69E0" w:rsidRDefault="001B69E0" w:rsidP="001B69E0">
      <w:pPr>
        <w:widowControl w:val="0"/>
        <w:numPr>
          <w:ilvl w:val="0"/>
          <w:numId w:val="8"/>
        </w:numPr>
        <w:autoSpaceDE w:val="0"/>
        <w:autoSpaceDN w:val="0"/>
        <w:adjustRightInd w:val="0"/>
        <w:spacing w:after="0" w:line="360" w:lineRule="auto"/>
        <w:jc w:val="both"/>
        <w:rPr>
          <w:rFonts w:ascii="Arial" w:hAnsi="Arial" w:cs="Arial"/>
          <w:sz w:val="24"/>
        </w:rPr>
      </w:pPr>
      <w:r w:rsidRPr="001B69E0">
        <w:rPr>
          <w:rFonts w:ascii="Arial" w:hAnsi="Arial" w:cs="Arial"/>
          <w:sz w:val="24"/>
        </w:rPr>
        <w:t>Arbeit an der Dokumentation</w:t>
      </w:r>
    </w:p>
    <w:p w:rsidR="00551BFA" w:rsidRDefault="00551BFA" w:rsidP="00551BFA">
      <w:pPr>
        <w:pStyle w:val="berschrift2"/>
      </w:pPr>
      <w:bookmarkStart w:id="7" w:name="_Toc518483093"/>
      <w:r>
        <w:t>Implementierung</w:t>
      </w:r>
      <w:bookmarkEnd w:id="7"/>
    </w:p>
    <w:p w:rsidR="001B69E0" w:rsidRPr="001B69E0" w:rsidRDefault="001B69E0" w:rsidP="001B69E0">
      <w:pPr>
        <w:spacing w:line="360" w:lineRule="auto"/>
        <w:jc w:val="both"/>
        <w:rPr>
          <w:rFonts w:ascii="Arial" w:hAnsi="Arial" w:cs="Arial"/>
          <w:sz w:val="24"/>
        </w:rPr>
      </w:pPr>
      <w:r w:rsidRPr="001B69E0">
        <w:rPr>
          <w:rFonts w:ascii="Arial" w:hAnsi="Arial" w:cs="Arial"/>
          <w:sz w:val="24"/>
        </w:rPr>
        <w:t xml:space="preserve">Der erste Schritt bei der Implementierung unseres Projekts war, die vorher im UML-Diagramm geplanten Klassen zu erstellen und zu füllen. Im nächsten Schritt planten wir das Design der GUI und die benötigten Schnittstellen zur Spiellogik, für eine möglichst einfache </w:t>
      </w:r>
      <w:bookmarkStart w:id="8" w:name="__DdeLink__0_275894177"/>
      <w:r w:rsidRPr="001B69E0">
        <w:rPr>
          <w:rFonts w:ascii="Arial" w:hAnsi="Arial" w:cs="Arial"/>
          <w:sz w:val="24"/>
        </w:rPr>
        <w:t>Wartbarkeit</w:t>
      </w:r>
      <w:bookmarkEnd w:id="8"/>
      <w:r w:rsidRPr="001B69E0">
        <w:rPr>
          <w:rFonts w:ascii="Arial" w:hAnsi="Arial" w:cs="Arial"/>
          <w:sz w:val="24"/>
        </w:rPr>
        <w:t xml:space="preserve"> und die bestmögliche Erweiterbarkeit des Programms. Anschließend entwarfen wir Algorithmen, welche das Spielfeld mit </w:t>
      </w:r>
      <w:r w:rsidRPr="001B69E0">
        <w:rPr>
          <w:rFonts w:ascii="Arial" w:hAnsi="Arial" w:cs="Arial"/>
          <w:sz w:val="24"/>
        </w:rPr>
        <w:lastRenderedPageBreak/>
        <w:t>Schiffen füllen und die KI-Gegner befähigt, gefundene Schiffe zielgenau zu zerstören.</w:t>
      </w:r>
    </w:p>
    <w:p w:rsidR="00551BFA" w:rsidRDefault="00551BFA" w:rsidP="00551BFA">
      <w:pPr>
        <w:pStyle w:val="berschrift2"/>
      </w:pPr>
      <w:bookmarkStart w:id="9" w:name="_Toc518483094"/>
      <w:r>
        <w:t>Tests</w:t>
      </w:r>
      <w:bookmarkEnd w:id="9"/>
    </w:p>
    <w:p w:rsidR="001B69E0" w:rsidRPr="001B69E0" w:rsidRDefault="001B69E0" w:rsidP="001B69E0">
      <w:pPr>
        <w:spacing w:line="360" w:lineRule="auto"/>
        <w:jc w:val="both"/>
        <w:rPr>
          <w:rFonts w:ascii="Arial" w:hAnsi="Arial" w:cs="Arial"/>
          <w:sz w:val="24"/>
        </w:rPr>
      </w:pPr>
      <w:r w:rsidRPr="001B69E0">
        <w:rPr>
          <w:rFonts w:ascii="Arial" w:hAnsi="Arial" w:cs="Arial"/>
          <w:color w:val="000000"/>
          <w:sz w:val="24"/>
        </w:rPr>
        <w:t>Die gleichzeitige Entwicklung von GUI und Spiellogik ermöglichte es uns, unsere Funktionen und Algorithmen kontinuierlich zu testen, anzupassen und eventuelle Bugs zeitnah zu beheben.</w:t>
      </w:r>
    </w:p>
    <w:p w:rsidR="00551BFA" w:rsidRDefault="00551BFA">
      <w:r>
        <w:br w:type="page"/>
      </w:r>
    </w:p>
    <w:p w:rsidR="00551BFA" w:rsidRDefault="00551BFA" w:rsidP="00551BFA">
      <w:pPr>
        <w:pStyle w:val="berschrift1"/>
      </w:pPr>
      <w:bookmarkStart w:id="10" w:name="_Toc518483095"/>
      <w:r>
        <w:lastRenderedPageBreak/>
        <w:t>Klassen-Struktur / UML</w:t>
      </w:r>
      <w:bookmarkEnd w:id="10"/>
    </w:p>
    <w:p w:rsidR="00551BFA" w:rsidRDefault="00591362">
      <w:r>
        <w:rPr>
          <w:rFonts w:ascii="Arial" w:hAnsi="Arial" w:cs="Arial"/>
          <w:noProof/>
          <w:sz w:val="24"/>
          <w:lang w:eastAsia="de-DE"/>
        </w:rPr>
        <w:drawing>
          <wp:anchor distT="0" distB="0" distL="114300" distR="114300" simplePos="0" relativeHeight="251658240" behindDoc="1" locked="0" layoutInCell="1" allowOverlap="1" wp14:anchorId="526FF9FC" wp14:editId="2CD62292">
            <wp:simplePos x="0" y="0"/>
            <wp:positionH relativeFrom="column">
              <wp:posOffset>-672465</wp:posOffset>
            </wp:positionH>
            <wp:positionV relativeFrom="paragraph">
              <wp:posOffset>908050</wp:posOffset>
            </wp:positionV>
            <wp:extent cx="7021563" cy="5038725"/>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_Part_1.png"/>
                    <pic:cNvPicPr/>
                  </pic:nvPicPr>
                  <pic:blipFill>
                    <a:blip r:embed="rId9">
                      <a:extLst>
                        <a:ext uri="{28A0092B-C50C-407E-A947-70E740481C1C}">
                          <a14:useLocalDpi xmlns:a14="http://schemas.microsoft.com/office/drawing/2010/main" val="0"/>
                        </a:ext>
                      </a:extLst>
                    </a:blip>
                    <a:stretch>
                      <a:fillRect/>
                    </a:stretch>
                  </pic:blipFill>
                  <pic:spPr>
                    <a:xfrm>
                      <a:off x="0" y="0"/>
                      <a:ext cx="7021563" cy="5038725"/>
                    </a:xfrm>
                    <a:prstGeom prst="rect">
                      <a:avLst/>
                    </a:prstGeom>
                  </pic:spPr>
                </pic:pic>
              </a:graphicData>
            </a:graphic>
            <wp14:sizeRelH relativeFrom="page">
              <wp14:pctWidth>0</wp14:pctWidth>
            </wp14:sizeRelH>
            <wp14:sizeRelV relativeFrom="page">
              <wp14:pctHeight>0</wp14:pctHeight>
            </wp14:sizeRelV>
          </wp:anchor>
        </w:drawing>
      </w:r>
      <w:r w:rsidR="00551BFA">
        <w:br w:type="page"/>
      </w:r>
    </w:p>
    <w:p w:rsidR="00591362" w:rsidRDefault="00591362">
      <w:pPr>
        <w:rPr>
          <w:rFonts w:ascii="Arial" w:eastAsiaTheme="majorEastAsia" w:hAnsi="Arial" w:cstheme="majorBidi"/>
          <w:b/>
          <w:bCs/>
          <w:color w:val="365F91" w:themeColor="accent1" w:themeShade="BF"/>
          <w:sz w:val="28"/>
          <w:szCs w:val="28"/>
        </w:rPr>
      </w:pPr>
      <w:bookmarkStart w:id="11" w:name="_Toc518483096"/>
      <w:r>
        <w:rPr>
          <w:noProof/>
          <w:lang w:eastAsia="de-DE"/>
        </w:rPr>
        <w:lastRenderedPageBreak/>
        <w:drawing>
          <wp:anchor distT="0" distB="0" distL="114300" distR="114300" simplePos="0" relativeHeight="251659264" behindDoc="1" locked="0" layoutInCell="1" allowOverlap="1" wp14:anchorId="0C1AB5D7" wp14:editId="77BEBF16">
            <wp:simplePos x="0" y="0"/>
            <wp:positionH relativeFrom="column">
              <wp:posOffset>-471170</wp:posOffset>
            </wp:positionH>
            <wp:positionV relativeFrom="paragraph">
              <wp:posOffset>262255</wp:posOffset>
            </wp:positionV>
            <wp:extent cx="6810375" cy="5059443"/>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_Part_2.png"/>
                    <pic:cNvPicPr/>
                  </pic:nvPicPr>
                  <pic:blipFill rotWithShape="1">
                    <a:blip r:embed="rId10">
                      <a:extLst>
                        <a:ext uri="{28A0092B-C50C-407E-A947-70E740481C1C}">
                          <a14:useLocalDpi xmlns:a14="http://schemas.microsoft.com/office/drawing/2010/main" val="0"/>
                        </a:ext>
                      </a:extLst>
                    </a:blip>
                    <a:srcRect r="13956"/>
                    <a:stretch/>
                  </pic:blipFill>
                  <pic:spPr bwMode="auto">
                    <a:xfrm>
                      <a:off x="0" y="0"/>
                      <a:ext cx="6810375" cy="50594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551BFA" w:rsidRDefault="00551BFA" w:rsidP="00551BFA">
      <w:pPr>
        <w:pStyle w:val="berschrift1"/>
      </w:pPr>
      <w:r>
        <w:lastRenderedPageBreak/>
        <w:t>Spielablauf</w:t>
      </w:r>
      <w:bookmarkEnd w:id="11"/>
    </w:p>
    <w:p w:rsidR="00551BFA" w:rsidRDefault="00551BFA">
      <w:r>
        <w:br w:type="page"/>
      </w:r>
    </w:p>
    <w:p w:rsidR="00551BFA" w:rsidRDefault="00551BFA" w:rsidP="00551BFA">
      <w:pPr>
        <w:pStyle w:val="berschrift1"/>
      </w:pPr>
      <w:bookmarkStart w:id="12" w:name="_Toc518483097"/>
      <w:r>
        <w:lastRenderedPageBreak/>
        <w:t>Probleme während des Projekts</w:t>
      </w:r>
      <w:bookmarkEnd w:id="12"/>
    </w:p>
    <w:p w:rsidR="006B4B09" w:rsidRDefault="006B4B09" w:rsidP="000D3AF4">
      <w:pPr>
        <w:spacing w:line="360" w:lineRule="auto"/>
        <w:rPr>
          <w:rFonts w:ascii="Arial" w:hAnsi="Arial" w:cs="Arial"/>
          <w:sz w:val="24"/>
        </w:rPr>
      </w:pPr>
      <w:r>
        <w:rPr>
          <w:rFonts w:ascii="Arial" w:hAnsi="Arial" w:cs="Arial"/>
          <w:sz w:val="24"/>
        </w:rPr>
        <w:t>Durch den erstmaligen Einsatz von WPF in einem C#-Projekt, mussten wir beide erstmal in die gängige Benutzung von Steuerelementen in den XAML-Dateien zurechtkommen. Vor allem die Gestaltung der einzelnen Komponenten (Größen, Hintergrundfarbe) und die Bindung von Eigenschaften an den Programmcode musste verstanden werden.</w:t>
      </w:r>
      <w:r w:rsidR="000D3AF4">
        <w:rPr>
          <w:rFonts w:ascii="Arial" w:hAnsi="Arial" w:cs="Arial"/>
          <w:sz w:val="24"/>
        </w:rPr>
        <w:t xml:space="preserve"> Die Auswahl der richtigen Komponente für das Spielbrett stellte sich auch zuerst als schwerer heraus als erwartet: Es wurde zunächst versucht das Spielbrett mithilfe des </w:t>
      </w:r>
      <w:proofErr w:type="spellStart"/>
      <w:r w:rsidR="000D3AF4">
        <w:rPr>
          <w:rFonts w:ascii="Arial" w:hAnsi="Arial" w:cs="Arial"/>
          <w:sz w:val="24"/>
        </w:rPr>
        <w:t>DataGrid</w:t>
      </w:r>
      <w:proofErr w:type="spellEnd"/>
      <w:r w:rsidR="000D3AF4">
        <w:rPr>
          <w:rFonts w:ascii="Arial" w:hAnsi="Arial" w:cs="Arial"/>
          <w:sz w:val="24"/>
        </w:rPr>
        <w:t xml:space="preserve">-Elements zu lösen, was aber nicht möglich war. Die Wahl fiel dann am Ende auf ein mehrspaltiges </w:t>
      </w:r>
      <w:proofErr w:type="spellStart"/>
      <w:r w:rsidR="000D3AF4">
        <w:rPr>
          <w:rFonts w:ascii="Arial" w:hAnsi="Arial" w:cs="Arial"/>
          <w:sz w:val="24"/>
        </w:rPr>
        <w:t>ListBox</w:t>
      </w:r>
      <w:proofErr w:type="spellEnd"/>
      <w:r w:rsidR="000D3AF4">
        <w:rPr>
          <w:rFonts w:ascii="Arial" w:hAnsi="Arial" w:cs="Arial"/>
          <w:sz w:val="24"/>
        </w:rPr>
        <w:t>-Element.</w:t>
      </w:r>
    </w:p>
    <w:p w:rsidR="006B4B09" w:rsidRDefault="006B4B09" w:rsidP="000D3AF4">
      <w:pPr>
        <w:spacing w:line="360" w:lineRule="auto"/>
        <w:rPr>
          <w:rFonts w:ascii="Arial" w:hAnsi="Arial" w:cs="Arial"/>
          <w:sz w:val="24"/>
        </w:rPr>
      </w:pPr>
      <w:r>
        <w:rPr>
          <w:rFonts w:ascii="Arial" w:hAnsi="Arial" w:cs="Arial"/>
          <w:sz w:val="24"/>
        </w:rPr>
        <w:t>Probleme traten bei der Testbarkeit der KI-Klasse auf: Hierbei musste vor allem bei Fehlern in der Regel ein komplettes Spiel durchgespielt werd</w:t>
      </w:r>
      <w:bookmarkStart w:id="13" w:name="_GoBack"/>
      <w:bookmarkEnd w:id="13"/>
      <w:r>
        <w:rPr>
          <w:rFonts w:ascii="Arial" w:hAnsi="Arial" w:cs="Arial"/>
          <w:sz w:val="24"/>
        </w:rPr>
        <w:t>en, um so eine Chance zu haben den Fehler in der Logik zu finden.</w:t>
      </w:r>
      <w:r w:rsidR="000D3AF4">
        <w:rPr>
          <w:rFonts w:ascii="Arial" w:hAnsi="Arial" w:cs="Arial"/>
          <w:sz w:val="24"/>
        </w:rPr>
        <w:t xml:space="preserve"> Mithilfe des Debuggers konnten dann erst die Fehlerquellen aufgespürt und behoben werden.</w:t>
      </w:r>
    </w:p>
    <w:p w:rsidR="00156E38" w:rsidRPr="006B4B09" w:rsidRDefault="00156E38" w:rsidP="000D3AF4">
      <w:pPr>
        <w:spacing w:line="360" w:lineRule="auto"/>
        <w:rPr>
          <w:rFonts w:ascii="Arial" w:hAnsi="Arial" w:cs="Arial"/>
          <w:sz w:val="24"/>
        </w:rPr>
      </w:pPr>
      <w:r>
        <w:rPr>
          <w:rFonts w:ascii="Arial" w:hAnsi="Arial" w:cs="Arial"/>
          <w:sz w:val="24"/>
        </w:rPr>
        <w:t>Dadurch, dass wir beide keinen eigenen Laptop zur Verfügung hatten, stellte sich die Entwicklung in der Schule als schwierig heraus. In der Regel musste zu Beginn jeder Stunde auf dem Laptop erst GIT installiert werden und dann der aktuelle Stand geladen werden. Außerdem ist die Visual Studio Version auf diesen Rechnern sehr veraltet und die Entwicklung ist weniger komfortabel, als in der aktuellsten Version.</w:t>
      </w:r>
    </w:p>
    <w:p w:rsidR="00551BFA" w:rsidRDefault="00551BFA">
      <w:r>
        <w:br w:type="page"/>
      </w:r>
    </w:p>
    <w:p w:rsidR="00551BFA" w:rsidRPr="00551BFA" w:rsidRDefault="00551BFA" w:rsidP="00551BFA">
      <w:pPr>
        <w:pStyle w:val="berschrift1"/>
      </w:pPr>
      <w:bookmarkStart w:id="14" w:name="_Toc518483098"/>
      <w:r>
        <w:lastRenderedPageBreak/>
        <w:t>Fazit</w:t>
      </w:r>
      <w:bookmarkEnd w:id="14"/>
    </w:p>
    <w:sectPr w:rsidR="00551BFA" w:rsidRPr="00551BFA" w:rsidSect="000636EA">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DEE" w:rsidRDefault="009C4DEE" w:rsidP="00A31575">
      <w:pPr>
        <w:spacing w:after="0" w:line="240" w:lineRule="auto"/>
      </w:pPr>
      <w:r>
        <w:separator/>
      </w:r>
    </w:p>
  </w:endnote>
  <w:endnote w:type="continuationSeparator" w:id="0">
    <w:p w:rsidR="009C4DEE" w:rsidRDefault="009C4DEE" w:rsidP="00A3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442731"/>
      <w:docPartObj>
        <w:docPartGallery w:val="Page Numbers (Bottom of Page)"/>
        <w:docPartUnique/>
      </w:docPartObj>
    </w:sdtPr>
    <w:sdtEndPr/>
    <w:sdtContent>
      <w:p w:rsidR="00A31575" w:rsidRDefault="00A31575">
        <w:pPr>
          <w:pStyle w:val="Fuzeile"/>
          <w:jc w:val="center"/>
        </w:pPr>
        <w:r>
          <w:fldChar w:fldCharType="begin"/>
        </w:r>
        <w:r>
          <w:instrText>PAGE   \* MERGEFORMAT</w:instrText>
        </w:r>
        <w:r>
          <w:fldChar w:fldCharType="separate"/>
        </w:r>
        <w:r w:rsidR="00156E38">
          <w:rPr>
            <w:noProof/>
          </w:rPr>
          <w:t>12</w:t>
        </w:r>
        <w:r>
          <w:fldChar w:fldCharType="end"/>
        </w:r>
      </w:p>
    </w:sdtContent>
  </w:sdt>
  <w:p w:rsidR="00A31575" w:rsidRDefault="00A315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DEE" w:rsidRDefault="009C4DEE" w:rsidP="00A31575">
      <w:pPr>
        <w:spacing w:after="0" w:line="240" w:lineRule="auto"/>
      </w:pPr>
      <w:r>
        <w:separator/>
      </w:r>
    </w:p>
  </w:footnote>
  <w:footnote w:type="continuationSeparator" w:id="0">
    <w:p w:rsidR="009C4DEE" w:rsidRDefault="009C4DEE" w:rsidP="00A31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1">
    <w:nsid w:val="00000002"/>
    <w:multiLevelType w:val="multilevel"/>
    <w:tmpl w:val="00000002"/>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2">
    <w:nsid w:val="00000003"/>
    <w:multiLevelType w:val="multilevel"/>
    <w:tmpl w:val="00000003"/>
    <w:lvl w:ilvl="0">
      <w:start w:val="1"/>
      <w:numFmt w:val="bullet"/>
      <w:lvlText w:val="•"/>
      <w:lvlJc w:val="left"/>
      <w:pPr>
        <w:ind w:left="787" w:hanging="360"/>
      </w:pPr>
      <w:rPr>
        <w:rFonts w:ascii="OpenSymbol" w:eastAsia="OpenSymbol" w:hAnsi="Times New Roman" w:cs="OpenSymbol"/>
      </w:rPr>
    </w:lvl>
    <w:lvl w:ilvl="1">
      <w:start w:val="1"/>
      <w:numFmt w:val="bullet"/>
      <w:lvlText w:val="◦"/>
      <w:lvlJc w:val="left"/>
      <w:pPr>
        <w:ind w:left="1147" w:hanging="360"/>
      </w:pPr>
      <w:rPr>
        <w:rFonts w:ascii="OpenSymbol" w:eastAsia="OpenSymbol" w:hAnsi="Times New Roman" w:cs="OpenSymbol"/>
      </w:rPr>
    </w:lvl>
    <w:lvl w:ilvl="2">
      <w:start w:val="1"/>
      <w:numFmt w:val="bullet"/>
      <w:lvlText w:val="▪"/>
      <w:lvlJc w:val="left"/>
      <w:pPr>
        <w:ind w:left="1507" w:hanging="360"/>
      </w:pPr>
      <w:rPr>
        <w:rFonts w:ascii="OpenSymbol" w:eastAsia="OpenSymbol" w:hAnsi="Times New Roman" w:cs="OpenSymbol"/>
      </w:rPr>
    </w:lvl>
    <w:lvl w:ilvl="3">
      <w:start w:val="1"/>
      <w:numFmt w:val="bullet"/>
      <w:lvlText w:val="•"/>
      <w:lvlJc w:val="left"/>
      <w:pPr>
        <w:ind w:left="1867" w:hanging="360"/>
      </w:pPr>
      <w:rPr>
        <w:rFonts w:ascii="OpenSymbol" w:eastAsia="OpenSymbol" w:hAnsi="Times New Roman" w:cs="OpenSymbol"/>
      </w:rPr>
    </w:lvl>
    <w:lvl w:ilvl="4">
      <w:start w:val="1"/>
      <w:numFmt w:val="bullet"/>
      <w:lvlText w:val="◦"/>
      <w:lvlJc w:val="left"/>
      <w:pPr>
        <w:ind w:left="2227" w:hanging="360"/>
      </w:pPr>
      <w:rPr>
        <w:rFonts w:ascii="OpenSymbol" w:eastAsia="OpenSymbol" w:hAnsi="Times New Roman" w:cs="OpenSymbol"/>
      </w:rPr>
    </w:lvl>
    <w:lvl w:ilvl="5">
      <w:start w:val="1"/>
      <w:numFmt w:val="bullet"/>
      <w:lvlText w:val="▪"/>
      <w:lvlJc w:val="left"/>
      <w:pPr>
        <w:ind w:left="2587" w:hanging="360"/>
      </w:pPr>
      <w:rPr>
        <w:rFonts w:ascii="OpenSymbol" w:eastAsia="OpenSymbol" w:hAnsi="Times New Roman" w:cs="OpenSymbol"/>
      </w:rPr>
    </w:lvl>
    <w:lvl w:ilvl="6">
      <w:start w:val="1"/>
      <w:numFmt w:val="bullet"/>
      <w:lvlText w:val="•"/>
      <w:lvlJc w:val="left"/>
      <w:pPr>
        <w:ind w:left="2947" w:hanging="360"/>
      </w:pPr>
      <w:rPr>
        <w:rFonts w:ascii="OpenSymbol" w:eastAsia="OpenSymbol" w:hAnsi="Times New Roman" w:cs="OpenSymbol"/>
      </w:rPr>
    </w:lvl>
    <w:lvl w:ilvl="7">
      <w:start w:val="1"/>
      <w:numFmt w:val="bullet"/>
      <w:lvlText w:val="◦"/>
      <w:lvlJc w:val="left"/>
      <w:pPr>
        <w:ind w:left="3307" w:hanging="360"/>
      </w:pPr>
      <w:rPr>
        <w:rFonts w:ascii="OpenSymbol" w:eastAsia="OpenSymbol" w:hAnsi="Times New Roman" w:cs="OpenSymbol"/>
      </w:rPr>
    </w:lvl>
    <w:lvl w:ilvl="8">
      <w:start w:val="1"/>
      <w:numFmt w:val="bullet"/>
      <w:lvlText w:val="▪"/>
      <w:lvlJc w:val="left"/>
      <w:pPr>
        <w:ind w:left="3667" w:hanging="360"/>
      </w:pPr>
      <w:rPr>
        <w:rFonts w:ascii="OpenSymbol" w:eastAsia="OpenSymbol" w:hAnsi="Times New Roman" w:cs="OpenSymbol"/>
      </w:rPr>
    </w:lvl>
  </w:abstractNum>
  <w:abstractNum w:abstractNumId="3">
    <w:nsid w:val="00000004"/>
    <w:multiLevelType w:val="multilevel"/>
    <w:tmpl w:val="00000004"/>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4">
    <w:nsid w:val="00000005"/>
    <w:multiLevelType w:val="multilevel"/>
    <w:tmpl w:val="00000005"/>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5">
    <w:nsid w:val="00000006"/>
    <w:multiLevelType w:val="multilevel"/>
    <w:tmpl w:val="00000006"/>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6">
    <w:nsid w:val="00000007"/>
    <w:multiLevelType w:val="multilevel"/>
    <w:tmpl w:val="00000007"/>
    <w:lvl w:ilvl="0">
      <w:start w:val="1"/>
      <w:numFmt w:val="bullet"/>
      <w:lvlText w:val="•"/>
      <w:lvlJc w:val="left"/>
      <w:pPr>
        <w:ind w:left="720" w:hanging="360"/>
      </w:pPr>
      <w:rPr>
        <w:rFonts w:ascii="OpenSymbol" w:eastAsia="OpenSymbol" w:hAnsi="Times New Roman" w:cs="OpenSymbol"/>
      </w:rPr>
    </w:lvl>
    <w:lvl w:ilvl="1">
      <w:start w:val="1"/>
      <w:numFmt w:val="bullet"/>
      <w:lvlText w:val="◦"/>
      <w:lvlJc w:val="left"/>
      <w:pPr>
        <w:ind w:left="1080" w:hanging="360"/>
      </w:pPr>
      <w:rPr>
        <w:rFonts w:ascii="OpenSymbol" w:eastAsia="OpenSymbol" w:hAnsi="Times New Roman" w:cs="OpenSymbol"/>
      </w:rPr>
    </w:lvl>
    <w:lvl w:ilvl="2">
      <w:start w:val="1"/>
      <w:numFmt w:val="bullet"/>
      <w:lvlText w:val="▪"/>
      <w:lvlJc w:val="left"/>
      <w:pPr>
        <w:ind w:left="1440" w:hanging="360"/>
      </w:pPr>
      <w:rPr>
        <w:rFonts w:ascii="OpenSymbol" w:eastAsia="OpenSymbol" w:hAnsi="Times New Roman" w:cs="OpenSymbol"/>
      </w:rPr>
    </w:lvl>
    <w:lvl w:ilvl="3">
      <w:start w:val="1"/>
      <w:numFmt w:val="bullet"/>
      <w:lvlText w:val="•"/>
      <w:lvlJc w:val="left"/>
      <w:pPr>
        <w:ind w:left="1800" w:hanging="360"/>
      </w:pPr>
      <w:rPr>
        <w:rFonts w:ascii="OpenSymbol" w:eastAsia="OpenSymbol" w:hAnsi="Times New Roman" w:cs="OpenSymbol"/>
      </w:rPr>
    </w:lvl>
    <w:lvl w:ilvl="4">
      <w:start w:val="1"/>
      <w:numFmt w:val="bullet"/>
      <w:lvlText w:val="◦"/>
      <w:lvlJc w:val="left"/>
      <w:pPr>
        <w:ind w:left="2160" w:hanging="360"/>
      </w:pPr>
      <w:rPr>
        <w:rFonts w:ascii="OpenSymbol" w:eastAsia="OpenSymbol" w:hAnsi="Times New Roman" w:cs="OpenSymbol"/>
      </w:rPr>
    </w:lvl>
    <w:lvl w:ilvl="5">
      <w:start w:val="1"/>
      <w:numFmt w:val="bullet"/>
      <w:lvlText w:val="▪"/>
      <w:lvlJc w:val="left"/>
      <w:pPr>
        <w:ind w:left="2520" w:hanging="360"/>
      </w:pPr>
      <w:rPr>
        <w:rFonts w:ascii="OpenSymbol" w:eastAsia="OpenSymbol" w:hAnsi="Times New Roman" w:cs="OpenSymbol"/>
      </w:rPr>
    </w:lvl>
    <w:lvl w:ilvl="6">
      <w:start w:val="1"/>
      <w:numFmt w:val="bullet"/>
      <w:lvlText w:val="•"/>
      <w:lvlJc w:val="left"/>
      <w:pPr>
        <w:ind w:left="2880" w:hanging="360"/>
      </w:pPr>
      <w:rPr>
        <w:rFonts w:ascii="OpenSymbol" w:eastAsia="OpenSymbol" w:hAnsi="Times New Roman" w:cs="OpenSymbol"/>
      </w:rPr>
    </w:lvl>
    <w:lvl w:ilvl="7">
      <w:start w:val="1"/>
      <w:numFmt w:val="bullet"/>
      <w:lvlText w:val="◦"/>
      <w:lvlJc w:val="left"/>
      <w:pPr>
        <w:ind w:left="3240" w:hanging="360"/>
      </w:pPr>
      <w:rPr>
        <w:rFonts w:ascii="OpenSymbol" w:eastAsia="OpenSymbol" w:hAnsi="Times New Roman" w:cs="OpenSymbol"/>
      </w:rPr>
    </w:lvl>
    <w:lvl w:ilvl="8">
      <w:start w:val="1"/>
      <w:numFmt w:val="bullet"/>
      <w:lvlText w:val="▪"/>
      <w:lvlJc w:val="left"/>
      <w:pPr>
        <w:ind w:left="3600" w:hanging="360"/>
      </w:pPr>
      <w:rPr>
        <w:rFonts w:ascii="OpenSymbol" w:eastAsia="OpenSymbol" w:hAnsi="Times New Roman" w:cs="OpenSymbol"/>
      </w:rPr>
    </w:lvl>
  </w:abstractNum>
  <w:abstractNum w:abstractNumId="7">
    <w:nsid w:val="47901D63"/>
    <w:multiLevelType w:val="hybridMultilevel"/>
    <w:tmpl w:val="1C987096"/>
    <w:lvl w:ilvl="0" w:tplc="DAF2EF2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51"/>
    <w:rsid w:val="000636EA"/>
    <w:rsid w:val="00072E22"/>
    <w:rsid w:val="000D3AF4"/>
    <w:rsid w:val="00156E38"/>
    <w:rsid w:val="0018687F"/>
    <w:rsid w:val="001B69E0"/>
    <w:rsid w:val="00341B5D"/>
    <w:rsid w:val="00522FDE"/>
    <w:rsid w:val="00530FB1"/>
    <w:rsid w:val="00551BFA"/>
    <w:rsid w:val="00591362"/>
    <w:rsid w:val="006B4B09"/>
    <w:rsid w:val="00746B07"/>
    <w:rsid w:val="007648CF"/>
    <w:rsid w:val="00773E18"/>
    <w:rsid w:val="009C4DEE"/>
    <w:rsid w:val="00A31575"/>
    <w:rsid w:val="00A37951"/>
    <w:rsid w:val="00AF48A3"/>
    <w:rsid w:val="00B449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8687F"/>
    <w:pPr>
      <w:keepNext/>
      <w:keepLines/>
      <w:spacing w:before="720" w:after="240" w:line="360" w:lineRule="auto"/>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8687F"/>
    <w:pPr>
      <w:keepNext/>
      <w:keepLines/>
      <w:spacing w:before="200" w:after="0" w:line="360" w:lineRule="auto"/>
      <w:outlineLvl w:val="1"/>
    </w:pPr>
    <w:rPr>
      <w:rFonts w:ascii="Arial" w:eastAsiaTheme="majorEastAsia" w:hAnsi="Arial"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36E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36EA"/>
    <w:rPr>
      <w:rFonts w:eastAsiaTheme="minorEastAsia"/>
      <w:lang w:eastAsia="de-DE"/>
    </w:rPr>
  </w:style>
  <w:style w:type="paragraph" w:styleId="Sprechblasentext">
    <w:name w:val="Balloon Text"/>
    <w:basedOn w:val="Standard"/>
    <w:link w:val="SprechblasentextZchn"/>
    <w:uiPriority w:val="99"/>
    <w:semiHidden/>
    <w:unhideWhenUsed/>
    <w:rsid w:val="000636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6EA"/>
    <w:rPr>
      <w:rFonts w:ascii="Tahoma" w:hAnsi="Tahoma" w:cs="Tahoma"/>
      <w:sz w:val="16"/>
      <w:szCs w:val="16"/>
    </w:rPr>
  </w:style>
  <w:style w:type="character" w:customStyle="1" w:styleId="berschrift1Zchn">
    <w:name w:val="Überschrift 1 Zchn"/>
    <w:basedOn w:val="Absatz-Standardschriftart"/>
    <w:link w:val="berschrift1"/>
    <w:uiPriority w:val="9"/>
    <w:rsid w:val="0018687F"/>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636EA"/>
    <w:pPr>
      <w:outlineLvl w:val="9"/>
    </w:pPr>
    <w:rPr>
      <w:lang w:eastAsia="de-DE"/>
    </w:rPr>
  </w:style>
  <w:style w:type="character" w:customStyle="1" w:styleId="berschrift2Zchn">
    <w:name w:val="Überschrift 2 Zchn"/>
    <w:basedOn w:val="Absatz-Standardschriftart"/>
    <w:link w:val="berschrift2"/>
    <w:uiPriority w:val="9"/>
    <w:rsid w:val="0018687F"/>
    <w:rPr>
      <w:rFonts w:ascii="Arial" w:eastAsiaTheme="majorEastAsia" w:hAnsi="Arial" w:cstheme="majorBidi"/>
      <w:b/>
      <w:bCs/>
      <w:color w:val="4F81BD" w:themeColor="accent1"/>
      <w:sz w:val="26"/>
      <w:szCs w:val="26"/>
    </w:rPr>
  </w:style>
  <w:style w:type="paragraph" w:styleId="Listenabsatz">
    <w:name w:val="List Paragraph"/>
    <w:basedOn w:val="Standard"/>
    <w:uiPriority w:val="34"/>
    <w:qFormat/>
    <w:rsid w:val="00551BFA"/>
    <w:pPr>
      <w:ind w:left="720"/>
      <w:contextualSpacing/>
    </w:pPr>
  </w:style>
  <w:style w:type="paragraph" w:styleId="Kopfzeile">
    <w:name w:val="header"/>
    <w:basedOn w:val="Standard"/>
    <w:link w:val="KopfzeileZchn"/>
    <w:uiPriority w:val="99"/>
    <w:unhideWhenUsed/>
    <w:rsid w:val="00A315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1575"/>
  </w:style>
  <w:style w:type="paragraph" w:styleId="Fuzeile">
    <w:name w:val="footer"/>
    <w:basedOn w:val="Standard"/>
    <w:link w:val="FuzeileZchn"/>
    <w:uiPriority w:val="99"/>
    <w:unhideWhenUsed/>
    <w:rsid w:val="00A315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1575"/>
  </w:style>
  <w:style w:type="paragraph" w:styleId="Verzeichnis1">
    <w:name w:val="toc 1"/>
    <w:basedOn w:val="Standard"/>
    <w:next w:val="Standard"/>
    <w:autoRedefine/>
    <w:uiPriority w:val="39"/>
    <w:unhideWhenUsed/>
    <w:rsid w:val="00773E18"/>
    <w:pPr>
      <w:spacing w:after="100"/>
    </w:pPr>
  </w:style>
  <w:style w:type="paragraph" w:styleId="Verzeichnis2">
    <w:name w:val="toc 2"/>
    <w:basedOn w:val="Standard"/>
    <w:next w:val="Standard"/>
    <w:autoRedefine/>
    <w:uiPriority w:val="39"/>
    <w:unhideWhenUsed/>
    <w:rsid w:val="00773E18"/>
    <w:pPr>
      <w:spacing w:after="100"/>
      <w:ind w:left="220"/>
    </w:pPr>
  </w:style>
  <w:style w:type="character" w:styleId="Hyperlink">
    <w:name w:val="Hyperlink"/>
    <w:basedOn w:val="Absatz-Standardschriftart"/>
    <w:uiPriority w:val="99"/>
    <w:unhideWhenUsed/>
    <w:rsid w:val="00773E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AD22E-506B-4B86-93D7-0422DD87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1128</Words>
  <Characters>7108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Schiffe versenken</vt:lpstr>
    </vt:vector>
  </TitlesOfParts>
  <Company>Fachinformatiker Anwendungsentwicklung</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Fachinformatiker Anwendungsentwicklung </dc:subject>
  <dc:creator>Jorgen Huber</dc:creator>
  <cp:lastModifiedBy>Jorgen Huber</cp:lastModifiedBy>
  <cp:revision>12</cp:revision>
  <dcterms:created xsi:type="dcterms:W3CDTF">2018-07-04T13:27:00Z</dcterms:created>
  <dcterms:modified xsi:type="dcterms:W3CDTF">2018-07-04T15:14:00Z</dcterms:modified>
</cp:coreProperties>
</file>